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4CFB0076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7E6962">
        <w:rPr>
          <w:rFonts w:asciiTheme="minorHAnsi" w:hAnsiTheme="minorHAnsi" w:cstheme="minorHAnsi"/>
          <w:b/>
          <w:bCs/>
        </w:rPr>
        <w:t>r</w:t>
      </w:r>
      <w:r w:rsidR="00616499">
        <w:rPr>
          <w:rFonts w:asciiTheme="minorHAnsi" w:hAnsiTheme="minorHAnsi" w:cstheme="minorHAnsi"/>
          <w:b/>
          <w:bCs/>
        </w:rPr>
        <w:t>ahul-shar@hcl.com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21B0D20A" w:rsidR="0010480A" w:rsidRPr="009A2B34" w:rsidRDefault="00CA68E1" w:rsidP="009A2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t>7</w:t>
      </w:r>
      <w:r w:rsidR="00856D2B">
        <w:t xml:space="preserve"> approx. years of overall experience in Software Testing including Web and web testing with approx. </w:t>
      </w:r>
      <w:r w:rsidR="001E4F75">
        <w:rPr>
          <w:b/>
          <w:bCs/>
        </w:rPr>
        <w:t>3</w:t>
      </w:r>
      <w:r w:rsidR="00856D2B" w:rsidRPr="00856D2B">
        <w:rPr>
          <w:b/>
          <w:bCs/>
        </w:rPr>
        <w:t xml:space="preserve"> years </w:t>
      </w:r>
      <w:r w:rsidR="00856D2B">
        <w:t xml:space="preserve">of experience in Automation Testing with </w:t>
      </w:r>
      <w:r w:rsidR="0010255A" w:rsidRPr="009A2B34">
        <w:rPr>
          <w:b/>
          <w:bCs/>
        </w:rPr>
        <w:t>Python</w:t>
      </w:r>
      <w:r w:rsidR="00C64592">
        <w:t xml:space="preserve"> &amp; </w:t>
      </w:r>
      <w:r w:rsidR="00C64592" w:rsidRPr="00856D2B">
        <w:rPr>
          <w:b/>
          <w:bCs/>
        </w:rPr>
        <w:t xml:space="preserve">Selenium </w:t>
      </w:r>
      <w:proofErr w:type="gramStart"/>
      <w:r w:rsidR="00C64592">
        <w:rPr>
          <w:b/>
          <w:bCs/>
        </w:rPr>
        <w:t>Java(</w:t>
      </w:r>
      <w:proofErr w:type="gramEnd"/>
      <w:r w:rsidR="00C64592">
        <w:rPr>
          <w:rFonts w:asciiTheme="minorHAnsi" w:hAnsiTheme="minorHAnsi" w:cstheme="minorHAnsi"/>
          <w:b/>
          <w:bCs/>
        </w:rPr>
        <w:t>BDD Cucumber</w:t>
      </w:r>
      <w:r w:rsidR="00C64592">
        <w:rPr>
          <w:rFonts w:asciiTheme="minorHAnsi" w:hAnsiTheme="minorHAnsi" w:cstheme="minorHAnsi"/>
        </w:rPr>
        <w:t xml:space="preserve"> </w:t>
      </w:r>
      <w:r w:rsidR="00C64592" w:rsidRPr="009A2B34">
        <w:rPr>
          <w:b/>
          <w:bCs/>
        </w:rPr>
        <w:t>+TestNG)</w:t>
      </w:r>
      <w:r w:rsidR="00C64592">
        <w:rPr>
          <w:b/>
          <w:bCs/>
        </w:rPr>
        <w:t>.</w:t>
      </w:r>
    </w:p>
    <w:p w14:paraId="5955852A" w14:textId="16D43408" w:rsidR="0010480A" w:rsidRPr="00334265" w:rsidRDefault="006C4386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10480A" w:rsidRPr="00334265">
        <w:rPr>
          <w:rFonts w:asciiTheme="minorHAnsi" w:hAnsiTheme="minorHAnsi" w:cstheme="minorHAnsi"/>
        </w:rPr>
        <w:t xml:space="preserve">developing scripts </w:t>
      </w:r>
      <w:proofErr w:type="gramStart"/>
      <w:r w:rsidR="0010480A" w:rsidRPr="00334265">
        <w:rPr>
          <w:rFonts w:asciiTheme="minorHAnsi" w:hAnsiTheme="minorHAnsi" w:cstheme="minorHAnsi"/>
        </w:rPr>
        <w:t>using </w:t>
      </w:r>
      <w:r>
        <w:rPr>
          <w:rFonts w:asciiTheme="minorHAnsi" w:hAnsiTheme="minorHAnsi" w:cstheme="minorHAnsi"/>
          <w:b/>
          <w:bCs/>
        </w:rPr>
        <w:t xml:space="preserve"> </w:t>
      </w:r>
      <w:r w:rsidR="0010480A" w:rsidRPr="00334265">
        <w:rPr>
          <w:rFonts w:asciiTheme="minorHAnsi" w:hAnsiTheme="minorHAnsi" w:cstheme="minorHAnsi"/>
          <w:b/>
          <w:bCs/>
        </w:rPr>
        <w:t>Pytho</w:t>
      </w:r>
      <w:bookmarkStart w:id="0" w:name="_GoBack"/>
      <w:bookmarkEnd w:id="0"/>
      <w:r w:rsidR="0010480A" w:rsidRPr="00334265">
        <w:rPr>
          <w:rFonts w:asciiTheme="minorHAnsi" w:hAnsiTheme="minorHAnsi" w:cstheme="minorHAnsi"/>
          <w:b/>
          <w:bCs/>
        </w:rPr>
        <w:t>n</w:t>
      </w:r>
      <w:proofErr w:type="gramEnd"/>
      <w:r w:rsidR="00C84136">
        <w:rPr>
          <w:rFonts w:asciiTheme="minorHAnsi" w:hAnsiTheme="minorHAnsi" w:cstheme="minorHAnsi"/>
          <w:b/>
          <w:bCs/>
        </w:rPr>
        <w:t xml:space="preserve"> Pytest</w:t>
      </w:r>
      <w:r w:rsidR="00732B45">
        <w:rPr>
          <w:rFonts w:asciiTheme="minorHAnsi" w:hAnsiTheme="minorHAnsi" w:cstheme="minorHAnsi"/>
          <w:b/>
          <w:bCs/>
        </w:rPr>
        <w:t xml:space="preserve"> framework in Python</w:t>
      </w:r>
      <w:r w:rsidR="00C64592">
        <w:rPr>
          <w:rFonts w:asciiTheme="minorHAnsi" w:hAnsiTheme="minorHAnsi" w:cstheme="minorHAnsi"/>
          <w:b/>
          <w:bCs/>
        </w:rPr>
        <w:t xml:space="preserve">, </w:t>
      </w:r>
      <w:r w:rsidR="00C64592" w:rsidRPr="006C4386">
        <w:rPr>
          <w:rFonts w:asciiTheme="minorHAnsi" w:hAnsiTheme="minorHAnsi" w:cstheme="minorHAnsi"/>
          <w:b/>
          <w:bCs/>
        </w:rPr>
        <w:t>Selenium with Java</w:t>
      </w:r>
      <w:r w:rsidR="00C64592">
        <w:rPr>
          <w:rFonts w:asciiTheme="minorHAnsi" w:hAnsiTheme="minorHAnsi" w:cstheme="minorHAnsi"/>
          <w:b/>
          <w:bCs/>
        </w:rPr>
        <w:t xml:space="preserve"> (BDD Cucumber +TestNG framework</w:t>
      </w:r>
      <w:r w:rsidR="0010480A" w:rsidRPr="00334265">
        <w:rPr>
          <w:rFonts w:asciiTheme="minorHAnsi" w:hAnsiTheme="minorHAnsi" w:cstheme="minorHAnsi"/>
        </w:rPr>
        <w:t>. </w:t>
      </w:r>
    </w:p>
    <w:p w14:paraId="40E27E90" w14:textId="62B6CFF5" w:rsidR="0010480A" w:rsidRPr="00334265" w:rsidRDefault="0056711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10480A"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10480A" w:rsidRPr="00334265">
        <w:rPr>
          <w:rFonts w:asciiTheme="minorHAnsi" w:hAnsiTheme="minorHAnsi" w:cstheme="minorHAnsi"/>
        </w:rPr>
        <w:t>n </w:t>
      </w:r>
      <w:r w:rsidR="0010480A" w:rsidRPr="00334265">
        <w:rPr>
          <w:rFonts w:asciiTheme="minorHAnsi" w:hAnsiTheme="minorHAnsi" w:cstheme="minorHAnsi"/>
          <w:b/>
          <w:bCs/>
        </w:rPr>
        <w:t>Object Oriented Programming</w:t>
      </w:r>
      <w:r w:rsidR="0010480A" w:rsidRPr="00334265">
        <w:rPr>
          <w:rFonts w:asciiTheme="minorHAnsi" w:hAnsiTheme="minorHAnsi" w:cstheme="minorHAnsi"/>
        </w:rPr>
        <w:t xml:space="preserve"> and interactive debug on </w:t>
      </w:r>
      <w:proofErr w:type="gramStart"/>
      <w:r w:rsidR="00196797">
        <w:rPr>
          <w:rFonts w:asciiTheme="minorHAnsi" w:hAnsiTheme="minorHAnsi" w:cstheme="minorHAnsi"/>
        </w:rPr>
        <w:t>P</w:t>
      </w:r>
      <w:r w:rsidR="00196797" w:rsidRPr="00334265">
        <w:rPr>
          <w:rFonts w:asciiTheme="minorHAnsi" w:hAnsiTheme="minorHAnsi" w:cstheme="minorHAnsi"/>
        </w:rPr>
        <w:t>ython</w:t>
      </w:r>
      <w:r w:rsidR="00196797">
        <w:rPr>
          <w:rFonts w:asciiTheme="minorHAnsi" w:hAnsiTheme="minorHAnsi" w:cstheme="minorHAnsi"/>
        </w:rPr>
        <w:t xml:space="preserve"> ,</w:t>
      </w:r>
      <w:proofErr w:type="gramEnd"/>
      <w:r w:rsidR="00196797">
        <w:rPr>
          <w:rFonts w:asciiTheme="minorHAnsi" w:hAnsiTheme="minorHAnsi" w:cstheme="minorHAnsi"/>
        </w:rPr>
        <w:t xml:space="preserve"> </w:t>
      </w:r>
      <w:r w:rsidR="006A578A">
        <w:rPr>
          <w:rFonts w:asciiTheme="minorHAnsi" w:hAnsiTheme="minorHAnsi" w:cstheme="minorHAnsi"/>
        </w:rPr>
        <w:t>Java</w:t>
      </w:r>
      <w:r w:rsidR="0010480A" w:rsidRPr="00334265">
        <w:rPr>
          <w:rFonts w:asciiTheme="minorHAnsi" w:hAnsiTheme="minorHAnsi" w:cstheme="minorHAnsi"/>
        </w:rPr>
        <w:t>. </w:t>
      </w:r>
    </w:p>
    <w:p w14:paraId="3F8F7926" w14:textId="3A2F6AF6" w:rsidR="0010480A" w:rsidRPr="00334265" w:rsidRDefault="00885AC3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="0010480A" w:rsidRPr="00334265">
        <w:rPr>
          <w:rFonts w:asciiTheme="minorHAnsi" w:hAnsiTheme="minorHAnsi" w:cstheme="minorHAnsi"/>
          <w:lang w:val="en-GB"/>
        </w:rPr>
        <w:t> testing using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requests</w:t>
      </w:r>
      <w:r w:rsidR="0010480A" w:rsidRPr="00334265">
        <w:rPr>
          <w:rFonts w:asciiTheme="minorHAnsi" w:hAnsiTheme="minorHAnsi" w:cstheme="minorHAnsi"/>
          <w:lang w:val="en-GB"/>
        </w:rPr>
        <w:t> module.</w:t>
      </w:r>
      <w:r w:rsidR="0010480A" w:rsidRPr="00334265">
        <w:rPr>
          <w:rFonts w:asciiTheme="minorHAnsi" w:hAnsiTheme="minorHAnsi" w:cstheme="minorHAnsi"/>
        </w:rPr>
        <w:t> </w:t>
      </w:r>
    </w:p>
    <w:p w14:paraId="7E2778FF" w14:textId="4EA4D64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Strong experience on automate web applications using 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7182CB71" w:rsidR="0010480A" w:rsidRDefault="004363A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B7FC5">
        <w:rPr>
          <w:rFonts w:asciiTheme="minorHAnsi" w:hAnsiTheme="minorHAnsi" w:cstheme="minorHAnsi"/>
          <w:b/>
          <w:bCs/>
          <w:lang w:val="en-GB"/>
        </w:rPr>
        <w:t>/GitHub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="0010480A"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Jenkins, </w:t>
      </w:r>
      <w:r w:rsidR="00F366AE">
        <w:rPr>
          <w:rFonts w:asciiTheme="minorHAnsi" w:hAnsiTheme="minorHAnsi" w:cstheme="minorHAnsi"/>
          <w:b/>
          <w:bCs/>
          <w:lang w:val="en-GB"/>
        </w:rPr>
        <w:t xml:space="preserve">Eclipse, </w:t>
      </w:r>
      <w:proofErr w:type="gramStart"/>
      <w:r w:rsidR="00C84136" w:rsidRPr="000E741D">
        <w:rPr>
          <w:rFonts w:asciiTheme="minorHAnsi" w:hAnsiTheme="minorHAnsi" w:cstheme="minorHAnsi"/>
          <w:b/>
          <w:bCs/>
          <w:lang w:val="en-GB"/>
        </w:rPr>
        <w:t>PyCharm</w:t>
      </w:r>
      <w:r w:rsidR="0010480A" w:rsidRPr="00334265">
        <w:rPr>
          <w:rFonts w:asciiTheme="minorHAnsi" w:hAnsiTheme="minorHAnsi" w:cstheme="minorHAnsi"/>
          <w:lang w:val="en-GB"/>
        </w:rPr>
        <w:t> .</w:t>
      </w:r>
      <w:proofErr w:type="gramEnd"/>
      <w:r w:rsidR="0010480A" w:rsidRPr="00334265">
        <w:rPr>
          <w:rFonts w:asciiTheme="minorHAnsi" w:hAnsiTheme="minorHAnsi" w:cstheme="minorHAnsi"/>
        </w:rPr>
        <w:t> 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5AB1270A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</w:t>
      </w:r>
      <w:r w:rsidR="002C64DF">
        <w:rPr>
          <w:rFonts w:asciiTheme="minorHAnsi" w:hAnsiTheme="minorHAnsi" w:cstheme="minorHAnsi"/>
        </w:rPr>
        <w:t xml:space="preserve">Python, </w:t>
      </w:r>
      <w:r w:rsidR="002A4ED1">
        <w:rPr>
          <w:rFonts w:asciiTheme="minorHAnsi" w:hAnsiTheme="minorHAnsi" w:cstheme="minorHAnsi"/>
        </w:rPr>
        <w:t>Java</w:t>
      </w:r>
      <w:r w:rsidR="000C00A8" w:rsidRPr="00334265">
        <w:rPr>
          <w:rFonts w:asciiTheme="minorHAnsi" w:hAnsiTheme="minorHAnsi" w:cstheme="minorHAnsi"/>
        </w:rPr>
        <w:t>, Selenium, REST API</w:t>
      </w:r>
    </w:p>
    <w:p w14:paraId="6B5CFE78" w14:textId="4C2092AD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F366AE">
        <w:rPr>
          <w:rFonts w:asciiTheme="minorHAnsi" w:hAnsiTheme="minorHAnsi" w:cstheme="minorHAnsi"/>
        </w:rPr>
        <w:t xml:space="preserve">Eclipse, </w:t>
      </w:r>
      <w:r w:rsidR="00B309D8">
        <w:rPr>
          <w:rFonts w:asciiTheme="minorHAnsi" w:hAnsiTheme="minorHAnsi" w:cstheme="minorHAnsi"/>
        </w:rPr>
        <w:t>P</w:t>
      </w:r>
      <w:r w:rsidR="00B309D8" w:rsidRPr="00334265">
        <w:rPr>
          <w:rFonts w:asciiTheme="minorHAnsi" w:hAnsiTheme="minorHAnsi" w:cstheme="minorHAnsi"/>
        </w:rPr>
        <w:t>y</w:t>
      </w:r>
      <w:r w:rsidR="00B309D8">
        <w:rPr>
          <w:rFonts w:asciiTheme="minorHAnsi" w:hAnsiTheme="minorHAnsi" w:cstheme="minorHAnsi"/>
        </w:rPr>
        <w:t>C</w:t>
      </w:r>
      <w:r w:rsidR="00B309D8" w:rsidRPr="00334265">
        <w:rPr>
          <w:rFonts w:asciiTheme="minorHAnsi" w:hAnsiTheme="minorHAnsi" w:cstheme="minorHAnsi"/>
        </w:rPr>
        <w:t>harm</w:t>
      </w:r>
      <w:r w:rsidR="00B309D8">
        <w:rPr>
          <w:rFonts w:asciiTheme="minorHAnsi" w:hAnsiTheme="minorHAnsi" w:cstheme="minorHAnsi"/>
        </w:rPr>
        <w:t>,</w:t>
      </w:r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22A0DD05" w14:textId="3745BAA9" w:rsidR="009B58B0" w:rsidRPr="00334265" w:rsidRDefault="009B58B0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CI/CD Tools: Jenkins</w:t>
      </w:r>
    </w:p>
    <w:p w14:paraId="71129814" w14:textId="71613AE9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3A1E0264" w14:textId="2C4E9903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E50C408" w14:textId="5B7D4CBC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0F59C5D" w14:textId="77777777" w:rsidR="005D0F34" w:rsidRPr="00334265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1B1E1E19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5F2AFB">
        <w:rPr>
          <w:rFonts w:asciiTheme="minorHAnsi" w:hAnsiTheme="minorHAnsi" w:cstheme="minorHAnsi"/>
        </w:rPr>
        <w:t>April 2020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5D03ED6A" w14:textId="39620CB0" w:rsidR="001451C0" w:rsidRDefault="00AF0E7C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</w:t>
      </w:r>
      <w:r w:rsidR="00A15C50">
        <w:t>using Pytest framework</w:t>
      </w:r>
      <w:r w:rsidR="004A6E42">
        <w:t xml:space="preserve"> (using Fixtures, tags etc.)</w:t>
      </w:r>
    </w:p>
    <w:p w14:paraId="7BD6BBED" w14:textId="1C75CF83" w:rsidR="00812A83" w:rsidRDefault="00812A83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Developing &amp; maintaining the Regression Test Suite </w:t>
      </w:r>
      <w:r w:rsidR="00A15C50">
        <w:t>using Pytest framework</w:t>
      </w:r>
      <w:r w:rsidR="004A6E42">
        <w:t xml:space="preserve"> </w:t>
      </w:r>
      <w:r w:rsidR="004A6E42">
        <w:t>(using Fixtures, tags etc.)</w:t>
      </w:r>
      <w:r w:rsidR="004A6E42">
        <w:t xml:space="preserve"> </w:t>
      </w:r>
      <w:r w:rsidR="00F06B08">
        <w:t>for regression Testing</w:t>
      </w:r>
    </w:p>
    <w:p w14:paraId="6EA68CEF" w14:textId="3166FA53" w:rsidR="009B3CCF" w:rsidRDefault="009B3CCF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test scripts for API Testing using request modules.</w:t>
      </w:r>
    </w:p>
    <w:p w14:paraId="17BD7D9D" w14:textId="0E9C1C0B" w:rsidR="00812A83" w:rsidRDefault="00812A83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325FE049" w14:textId="1178C1F3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Creation of job schedule in </w:t>
      </w:r>
      <w:r w:rsidR="00825F1F">
        <w:t>Jenkins</w:t>
      </w:r>
      <w:r>
        <w:t xml:space="preserve"> to trigger the test scripts as per the requirement.</w:t>
      </w:r>
    </w:p>
    <w:p w14:paraId="6C42EC8E" w14:textId="6A76ADCA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238D706F" w14:textId="013434E5" w:rsidR="00825F1F" w:rsidRPr="00604656" w:rsidRDefault="00825F1F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>the defects on rally for the test script failed as a part of Test Result Report.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4EF22D1F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tasks 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33A7682E" w14:textId="77777777" w:rsidR="009B3CCF" w:rsidRDefault="009B3CCF" w:rsidP="009B3C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Pytest framework (using Fixtures, tags etc.)</w:t>
      </w:r>
    </w:p>
    <w:p w14:paraId="38547E15" w14:textId="77777777" w:rsidR="009B3CCF" w:rsidRDefault="009B3CCF" w:rsidP="009B3C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using Pytest framework (using Fixtures, tags etc.) for regression Testing</w:t>
      </w:r>
    </w:p>
    <w:p w14:paraId="68610CF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0915739B" w14:textId="5FBD0234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710A79B3" w14:textId="75A91F18" w:rsidR="00760273" w:rsidRDefault="00760273" w:rsidP="007602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</w:t>
      </w:r>
      <w:r>
        <w:t xml:space="preserve">&amp; Regression Testing </w:t>
      </w:r>
      <w:r>
        <w:t xml:space="preserve">using </w:t>
      </w:r>
      <w:r>
        <w:t>BDD Cucumber + TestNG Framework</w:t>
      </w:r>
      <w:r>
        <w:t xml:space="preserve"> (</w:t>
      </w:r>
      <w:r>
        <w:t>Hybrid Framework using feature file, stepDefinition file and Test Runner</w:t>
      </w:r>
      <w:r>
        <w:t>)</w:t>
      </w:r>
    </w:p>
    <w:p w14:paraId="1700A726" w14:textId="246F35E4" w:rsidR="00FB31E0" w:rsidRPr="00986CB2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59733016" w14:textId="3308A80A" w:rsidR="00986CB2" w:rsidRDefault="00986CB2" w:rsidP="00986C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E235E9F" w14:textId="283AC6E7" w:rsidR="00986CB2" w:rsidRPr="00604656" w:rsidRDefault="00986CB2" w:rsidP="00986C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0F192C3B" w14:textId="77777777" w:rsidR="00FB31E0" w:rsidRPr="00825F1F" w:rsidRDefault="00FB31E0" w:rsidP="00FB31E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3C29B97" w14:textId="77777777" w:rsidR="00FB31E0" w:rsidRPr="00334265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631E8A5D" w14:textId="77777777" w:rsidR="00FD3E32" w:rsidRDefault="00FD3E32" w:rsidP="00FD3E32">
      <w:pPr>
        <w:pStyle w:val="ListParagraph"/>
      </w:pPr>
    </w:p>
    <w:p w14:paraId="3CCEB181" w14:textId="77777777" w:rsidR="00343B5A" w:rsidRDefault="00343B5A" w:rsidP="00343B5A"/>
    <w:p w14:paraId="44598784" w14:textId="29665C0F" w:rsidR="00343B5A" w:rsidRDefault="00343B5A" w:rsidP="00FD3E32"/>
    <w:p w14:paraId="0E061351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DEF76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C3C3AF0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1CEC205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B5F676" w14:textId="77777777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FC647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A170B2F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B08C3D" w14:textId="2D36603F" w:rsid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02031911" w14:textId="77777777" w:rsidR="008D11BC" w:rsidRPr="00FB31E0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6DB06EB4" w14:textId="6E21306E" w:rsidR="00667C15" w:rsidRDefault="00667C1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BDD Cucumber + TestNG Framework (Hybrid Framework using feature file, stepDefinition file and Test Runner)</w:t>
      </w:r>
    </w:p>
    <w:p w14:paraId="2493D452" w14:textId="21D471DF" w:rsidR="00667C15" w:rsidRDefault="00667C1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Regression Testing using BDD Cucumber + TestNG Framework (Hybrid Framework using feature file, stepDefinition file and Test Runner)</w:t>
      </w:r>
    </w:p>
    <w:p w14:paraId="6E4EF339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65D5D162" w14:textId="18F7CCDE" w:rsidR="00E77BB7" w:rsidRPr="004936E1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757B1EB0" w14:textId="0F552F11" w:rsidR="004936E1" w:rsidRDefault="004936E1" w:rsidP="004936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1FB4CA8" w14:textId="24B2E206" w:rsidR="004936E1" w:rsidRPr="00986CB2" w:rsidRDefault="004936E1" w:rsidP="004936E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56CE8A38" w14:textId="77777777" w:rsidR="00E77BB7" w:rsidRDefault="00E77BB7" w:rsidP="00E77B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C997C95" w14:textId="77777777" w:rsidR="00E77BB7" w:rsidRPr="00604656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374D2BBB" w14:textId="77777777" w:rsidR="00E77BB7" w:rsidRPr="00825F1F" w:rsidRDefault="00E77BB7" w:rsidP="00E77B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CDDD178" w14:textId="63865762" w:rsidR="005169FF" w:rsidRPr="00636C05" w:rsidRDefault="00E77BB7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33D324BE" w14:textId="06EC3E2A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0906A4A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63413F9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6D8D9C" w14:textId="6A4B1DD8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32E0A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260544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559E54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B9691F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BA9F8EC" w14:textId="77777777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2499CF14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494C48F" w14:textId="1A456AEF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240326" w14:textId="77777777" w:rsidR="008D11BC" w:rsidRPr="00FB31E0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15F15E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</w:t>
      </w:r>
    </w:p>
    <w:p w14:paraId="4ED99D35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Continuously involved in all types of testing including Regression, Retesting, System Testing.</w:t>
      </w:r>
    </w:p>
    <w:p w14:paraId="0D70D00D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3BEA3560" w14:textId="77777777" w:rsidR="00A73DCC" w:rsidRPr="004936E1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230E75A0" w14:textId="77777777" w:rsidR="00A73DCC" w:rsidRDefault="00A73DCC" w:rsidP="00A73D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C3351E" w14:textId="77777777" w:rsidR="00A73DCC" w:rsidRPr="009174DD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lastRenderedPageBreak/>
        <w:t>Regular follow up with the developers for the defect fixes</w:t>
      </w:r>
    </w:p>
    <w:p w14:paraId="67D9B05D" w14:textId="77777777" w:rsidR="00A73DCC" w:rsidRPr="00825F1F" w:rsidRDefault="00A73DCC" w:rsidP="00A73DC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4FD25A" w14:textId="77777777" w:rsidR="00A73DCC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509D9" w14:textId="77777777" w:rsidR="00797998" w:rsidRDefault="00797998" w:rsidP="00D13A4B">
      <w:r>
        <w:separator/>
      </w:r>
    </w:p>
  </w:endnote>
  <w:endnote w:type="continuationSeparator" w:id="0">
    <w:p w14:paraId="3E384058" w14:textId="77777777" w:rsidR="00797998" w:rsidRDefault="00797998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F7ED8" w14:textId="77777777" w:rsidR="00797998" w:rsidRDefault="00797998" w:rsidP="00D13A4B">
      <w:r>
        <w:separator/>
      </w:r>
    </w:p>
  </w:footnote>
  <w:footnote w:type="continuationSeparator" w:id="0">
    <w:p w14:paraId="2D185804" w14:textId="77777777" w:rsidR="00797998" w:rsidRDefault="00797998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29FF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39A"/>
    <w:rsid w:val="00057FC1"/>
    <w:rsid w:val="00075265"/>
    <w:rsid w:val="00077B15"/>
    <w:rsid w:val="000846F1"/>
    <w:rsid w:val="00087AC4"/>
    <w:rsid w:val="00092FF4"/>
    <w:rsid w:val="00094692"/>
    <w:rsid w:val="000A2561"/>
    <w:rsid w:val="000B14BB"/>
    <w:rsid w:val="000B7FC5"/>
    <w:rsid w:val="000C00A8"/>
    <w:rsid w:val="000C1562"/>
    <w:rsid w:val="000D0B1B"/>
    <w:rsid w:val="000D2ED4"/>
    <w:rsid w:val="000E378A"/>
    <w:rsid w:val="000E741D"/>
    <w:rsid w:val="000F4C79"/>
    <w:rsid w:val="000F51D9"/>
    <w:rsid w:val="0010255A"/>
    <w:rsid w:val="0010480A"/>
    <w:rsid w:val="00106088"/>
    <w:rsid w:val="00106F0D"/>
    <w:rsid w:val="00110D81"/>
    <w:rsid w:val="00114FE3"/>
    <w:rsid w:val="0012052F"/>
    <w:rsid w:val="00121AFF"/>
    <w:rsid w:val="00125497"/>
    <w:rsid w:val="00126BF6"/>
    <w:rsid w:val="0012731C"/>
    <w:rsid w:val="00132EA9"/>
    <w:rsid w:val="00135C59"/>
    <w:rsid w:val="00140D28"/>
    <w:rsid w:val="0014114C"/>
    <w:rsid w:val="00141C33"/>
    <w:rsid w:val="001451C0"/>
    <w:rsid w:val="0016216E"/>
    <w:rsid w:val="00164B6F"/>
    <w:rsid w:val="00165766"/>
    <w:rsid w:val="00167413"/>
    <w:rsid w:val="00171683"/>
    <w:rsid w:val="00173F9A"/>
    <w:rsid w:val="00175047"/>
    <w:rsid w:val="00175CCB"/>
    <w:rsid w:val="00180597"/>
    <w:rsid w:val="00182264"/>
    <w:rsid w:val="001855F5"/>
    <w:rsid w:val="00196797"/>
    <w:rsid w:val="001B4F10"/>
    <w:rsid w:val="001B526F"/>
    <w:rsid w:val="001B65DE"/>
    <w:rsid w:val="001C2FE8"/>
    <w:rsid w:val="001D0385"/>
    <w:rsid w:val="001D0ABB"/>
    <w:rsid w:val="001E1CE9"/>
    <w:rsid w:val="001E4F75"/>
    <w:rsid w:val="001F1E02"/>
    <w:rsid w:val="001F7A29"/>
    <w:rsid w:val="0020084F"/>
    <w:rsid w:val="0021568B"/>
    <w:rsid w:val="0021696C"/>
    <w:rsid w:val="0021706F"/>
    <w:rsid w:val="002175E7"/>
    <w:rsid w:val="00217FFE"/>
    <w:rsid w:val="00225E7E"/>
    <w:rsid w:val="00236996"/>
    <w:rsid w:val="002447EC"/>
    <w:rsid w:val="00245133"/>
    <w:rsid w:val="00247AE3"/>
    <w:rsid w:val="00251840"/>
    <w:rsid w:val="00252BD8"/>
    <w:rsid w:val="00255F66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95311"/>
    <w:rsid w:val="00297C6C"/>
    <w:rsid w:val="002A3242"/>
    <w:rsid w:val="002A4ED1"/>
    <w:rsid w:val="002A6387"/>
    <w:rsid w:val="002B1FFB"/>
    <w:rsid w:val="002C64DF"/>
    <w:rsid w:val="002C7AC3"/>
    <w:rsid w:val="002D3337"/>
    <w:rsid w:val="002D793B"/>
    <w:rsid w:val="002E0217"/>
    <w:rsid w:val="002E43A8"/>
    <w:rsid w:val="002F2EA1"/>
    <w:rsid w:val="002F34B5"/>
    <w:rsid w:val="002F48E1"/>
    <w:rsid w:val="002F54FC"/>
    <w:rsid w:val="002F701D"/>
    <w:rsid w:val="002F7D6C"/>
    <w:rsid w:val="00306A2A"/>
    <w:rsid w:val="00313AD7"/>
    <w:rsid w:val="003210AD"/>
    <w:rsid w:val="003217F4"/>
    <w:rsid w:val="003250AE"/>
    <w:rsid w:val="003276BC"/>
    <w:rsid w:val="003318C5"/>
    <w:rsid w:val="00334265"/>
    <w:rsid w:val="00335EC9"/>
    <w:rsid w:val="00337F0C"/>
    <w:rsid w:val="00343B5A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A1B84"/>
    <w:rsid w:val="003A32D1"/>
    <w:rsid w:val="003A4AFC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3F7A"/>
    <w:rsid w:val="00404A4E"/>
    <w:rsid w:val="00407407"/>
    <w:rsid w:val="00410FBF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363A0"/>
    <w:rsid w:val="00446A65"/>
    <w:rsid w:val="00447E1B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6873"/>
    <w:rsid w:val="00487EF0"/>
    <w:rsid w:val="004936E1"/>
    <w:rsid w:val="004936F8"/>
    <w:rsid w:val="00497FBD"/>
    <w:rsid w:val="004A0091"/>
    <w:rsid w:val="004A1F1C"/>
    <w:rsid w:val="004A6E42"/>
    <w:rsid w:val="004B277E"/>
    <w:rsid w:val="004B2F6F"/>
    <w:rsid w:val="004B3EE5"/>
    <w:rsid w:val="004D0416"/>
    <w:rsid w:val="004D28F4"/>
    <w:rsid w:val="004D2B60"/>
    <w:rsid w:val="004D576C"/>
    <w:rsid w:val="004D7744"/>
    <w:rsid w:val="004E34CD"/>
    <w:rsid w:val="004E38CA"/>
    <w:rsid w:val="004E5F56"/>
    <w:rsid w:val="004F02EE"/>
    <w:rsid w:val="004F7A39"/>
    <w:rsid w:val="0050438C"/>
    <w:rsid w:val="00511529"/>
    <w:rsid w:val="00511DB6"/>
    <w:rsid w:val="005169FF"/>
    <w:rsid w:val="00516D6B"/>
    <w:rsid w:val="00521132"/>
    <w:rsid w:val="0052140F"/>
    <w:rsid w:val="00521ADD"/>
    <w:rsid w:val="00543D50"/>
    <w:rsid w:val="00547618"/>
    <w:rsid w:val="00551850"/>
    <w:rsid w:val="00567110"/>
    <w:rsid w:val="00571717"/>
    <w:rsid w:val="0057403E"/>
    <w:rsid w:val="00574415"/>
    <w:rsid w:val="0057471E"/>
    <w:rsid w:val="00582014"/>
    <w:rsid w:val="00582A43"/>
    <w:rsid w:val="005835EB"/>
    <w:rsid w:val="00583FF7"/>
    <w:rsid w:val="005901BD"/>
    <w:rsid w:val="005935CF"/>
    <w:rsid w:val="00595CBB"/>
    <w:rsid w:val="00596B70"/>
    <w:rsid w:val="00597DEA"/>
    <w:rsid w:val="005A27EF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6025"/>
    <w:rsid w:val="00604656"/>
    <w:rsid w:val="006053C0"/>
    <w:rsid w:val="006063F8"/>
    <w:rsid w:val="00613FB7"/>
    <w:rsid w:val="00616499"/>
    <w:rsid w:val="00625C32"/>
    <w:rsid w:val="00627861"/>
    <w:rsid w:val="00631686"/>
    <w:rsid w:val="0063358C"/>
    <w:rsid w:val="00636C05"/>
    <w:rsid w:val="006374B4"/>
    <w:rsid w:val="00640B3E"/>
    <w:rsid w:val="00651D89"/>
    <w:rsid w:val="0066087F"/>
    <w:rsid w:val="00663A5F"/>
    <w:rsid w:val="00664E41"/>
    <w:rsid w:val="0066568A"/>
    <w:rsid w:val="00667C15"/>
    <w:rsid w:val="006718B7"/>
    <w:rsid w:val="00676E6F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A578A"/>
    <w:rsid w:val="006B25A5"/>
    <w:rsid w:val="006B567C"/>
    <w:rsid w:val="006B585A"/>
    <w:rsid w:val="006C069C"/>
    <w:rsid w:val="006C0E2B"/>
    <w:rsid w:val="006C4079"/>
    <w:rsid w:val="006C4386"/>
    <w:rsid w:val="006D0868"/>
    <w:rsid w:val="006D6C0E"/>
    <w:rsid w:val="006E565C"/>
    <w:rsid w:val="006E5844"/>
    <w:rsid w:val="006E6729"/>
    <w:rsid w:val="006E7D8C"/>
    <w:rsid w:val="006F02A2"/>
    <w:rsid w:val="006F2FD4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641A"/>
    <w:rsid w:val="00727FBD"/>
    <w:rsid w:val="00732B45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57FEF"/>
    <w:rsid w:val="00760273"/>
    <w:rsid w:val="007632F5"/>
    <w:rsid w:val="00764A72"/>
    <w:rsid w:val="00771064"/>
    <w:rsid w:val="00780B6C"/>
    <w:rsid w:val="00787EC1"/>
    <w:rsid w:val="00790A5A"/>
    <w:rsid w:val="00791527"/>
    <w:rsid w:val="00797998"/>
    <w:rsid w:val="007A0F67"/>
    <w:rsid w:val="007A1E45"/>
    <w:rsid w:val="007A7D56"/>
    <w:rsid w:val="007C08FB"/>
    <w:rsid w:val="007C2714"/>
    <w:rsid w:val="007C4C93"/>
    <w:rsid w:val="007C6E0C"/>
    <w:rsid w:val="007D2A9E"/>
    <w:rsid w:val="007D4DE1"/>
    <w:rsid w:val="007E3D7B"/>
    <w:rsid w:val="007E54DE"/>
    <w:rsid w:val="007E5754"/>
    <w:rsid w:val="007E6962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5C76"/>
    <w:rsid w:val="0082491E"/>
    <w:rsid w:val="00825F1F"/>
    <w:rsid w:val="00827761"/>
    <w:rsid w:val="008351BC"/>
    <w:rsid w:val="00841E2A"/>
    <w:rsid w:val="00846535"/>
    <w:rsid w:val="00851BCA"/>
    <w:rsid w:val="00856D2B"/>
    <w:rsid w:val="00860166"/>
    <w:rsid w:val="00863D8C"/>
    <w:rsid w:val="00866ACF"/>
    <w:rsid w:val="00880E03"/>
    <w:rsid w:val="0088401E"/>
    <w:rsid w:val="00885AC3"/>
    <w:rsid w:val="00893D72"/>
    <w:rsid w:val="008955AA"/>
    <w:rsid w:val="008A2983"/>
    <w:rsid w:val="008D11BC"/>
    <w:rsid w:val="008D52F3"/>
    <w:rsid w:val="008E3FC1"/>
    <w:rsid w:val="008E7D42"/>
    <w:rsid w:val="008F29F6"/>
    <w:rsid w:val="008F66DB"/>
    <w:rsid w:val="008F7A11"/>
    <w:rsid w:val="00903C0A"/>
    <w:rsid w:val="009072AF"/>
    <w:rsid w:val="0090754C"/>
    <w:rsid w:val="00911407"/>
    <w:rsid w:val="00914AC7"/>
    <w:rsid w:val="009174DD"/>
    <w:rsid w:val="00923FBC"/>
    <w:rsid w:val="00924A65"/>
    <w:rsid w:val="00924E2D"/>
    <w:rsid w:val="00935E0C"/>
    <w:rsid w:val="00943B58"/>
    <w:rsid w:val="009502CF"/>
    <w:rsid w:val="0095311F"/>
    <w:rsid w:val="009563BC"/>
    <w:rsid w:val="009568F0"/>
    <w:rsid w:val="009574E2"/>
    <w:rsid w:val="00960D13"/>
    <w:rsid w:val="009622C4"/>
    <w:rsid w:val="00966DC3"/>
    <w:rsid w:val="00970190"/>
    <w:rsid w:val="009710D9"/>
    <w:rsid w:val="00972C57"/>
    <w:rsid w:val="00973ED5"/>
    <w:rsid w:val="0097606A"/>
    <w:rsid w:val="009843E8"/>
    <w:rsid w:val="00986CB2"/>
    <w:rsid w:val="00991FAE"/>
    <w:rsid w:val="00993BB9"/>
    <w:rsid w:val="00997D01"/>
    <w:rsid w:val="009A1B2B"/>
    <w:rsid w:val="009A2B34"/>
    <w:rsid w:val="009A2FBA"/>
    <w:rsid w:val="009B23CE"/>
    <w:rsid w:val="009B3CCF"/>
    <w:rsid w:val="009B58B0"/>
    <w:rsid w:val="009B7693"/>
    <w:rsid w:val="009B7A84"/>
    <w:rsid w:val="009C355D"/>
    <w:rsid w:val="009D18B8"/>
    <w:rsid w:val="009D3B1E"/>
    <w:rsid w:val="009D66C1"/>
    <w:rsid w:val="009D6D9E"/>
    <w:rsid w:val="009E1395"/>
    <w:rsid w:val="009E29CD"/>
    <w:rsid w:val="009E3F55"/>
    <w:rsid w:val="009E6014"/>
    <w:rsid w:val="009F1A55"/>
    <w:rsid w:val="009F7A85"/>
    <w:rsid w:val="00A00EEB"/>
    <w:rsid w:val="00A03B7C"/>
    <w:rsid w:val="00A04813"/>
    <w:rsid w:val="00A069C4"/>
    <w:rsid w:val="00A10D3B"/>
    <w:rsid w:val="00A13A0E"/>
    <w:rsid w:val="00A15C50"/>
    <w:rsid w:val="00A21E8D"/>
    <w:rsid w:val="00A24A3D"/>
    <w:rsid w:val="00A2581E"/>
    <w:rsid w:val="00A31210"/>
    <w:rsid w:val="00A31771"/>
    <w:rsid w:val="00A3374A"/>
    <w:rsid w:val="00A33D69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3DCC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D23E7"/>
    <w:rsid w:val="00AD2A73"/>
    <w:rsid w:val="00AD3EA1"/>
    <w:rsid w:val="00AD6301"/>
    <w:rsid w:val="00AD66D9"/>
    <w:rsid w:val="00AE4F27"/>
    <w:rsid w:val="00AE6024"/>
    <w:rsid w:val="00AF0E7C"/>
    <w:rsid w:val="00AF313C"/>
    <w:rsid w:val="00B01ACD"/>
    <w:rsid w:val="00B01B75"/>
    <w:rsid w:val="00B074C5"/>
    <w:rsid w:val="00B10D8A"/>
    <w:rsid w:val="00B11B80"/>
    <w:rsid w:val="00B11DEB"/>
    <w:rsid w:val="00B133C7"/>
    <w:rsid w:val="00B13D84"/>
    <w:rsid w:val="00B17AC8"/>
    <w:rsid w:val="00B24F75"/>
    <w:rsid w:val="00B309D8"/>
    <w:rsid w:val="00B3172F"/>
    <w:rsid w:val="00B31B32"/>
    <w:rsid w:val="00B35395"/>
    <w:rsid w:val="00B36C7F"/>
    <w:rsid w:val="00B37BA4"/>
    <w:rsid w:val="00B46D9D"/>
    <w:rsid w:val="00B47753"/>
    <w:rsid w:val="00B5113E"/>
    <w:rsid w:val="00B53C25"/>
    <w:rsid w:val="00B54CC4"/>
    <w:rsid w:val="00B606F4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16A4"/>
    <w:rsid w:val="00BB38CD"/>
    <w:rsid w:val="00BB75B9"/>
    <w:rsid w:val="00BC2370"/>
    <w:rsid w:val="00BC3023"/>
    <w:rsid w:val="00BC715E"/>
    <w:rsid w:val="00BD24F8"/>
    <w:rsid w:val="00BE4AA0"/>
    <w:rsid w:val="00BF5910"/>
    <w:rsid w:val="00BF65F8"/>
    <w:rsid w:val="00C02023"/>
    <w:rsid w:val="00C14B04"/>
    <w:rsid w:val="00C15A6A"/>
    <w:rsid w:val="00C15DDC"/>
    <w:rsid w:val="00C2233D"/>
    <w:rsid w:val="00C4329A"/>
    <w:rsid w:val="00C44042"/>
    <w:rsid w:val="00C5039F"/>
    <w:rsid w:val="00C5384A"/>
    <w:rsid w:val="00C64592"/>
    <w:rsid w:val="00C67369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2273"/>
    <w:rsid w:val="00CA5503"/>
    <w:rsid w:val="00CA68E1"/>
    <w:rsid w:val="00CA7D90"/>
    <w:rsid w:val="00CB4DE8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1B07"/>
    <w:rsid w:val="00D858FB"/>
    <w:rsid w:val="00D91173"/>
    <w:rsid w:val="00D94681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6B53"/>
    <w:rsid w:val="00DD753E"/>
    <w:rsid w:val="00DE08E4"/>
    <w:rsid w:val="00DE357D"/>
    <w:rsid w:val="00DE4004"/>
    <w:rsid w:val="00DE5901"/>
    <w:rsid w:val="00DF471D"/>
    <w:rsid w:val="00E1080C"/>
    <w:rsid w:val="00E10888"/>
    <w:rsid w:val="00E136CA"/>
    <w:rsid w:val="00E210B8"/>
    <w:rsid w:val="00E2555B"/>
    <w:rsid w:val="00E257C6"/>
    <w:rsid w:val="00E32CA6"/>
    <w:rsid w:val="00E32F89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6C2"/>
    <w:rsid w:val="00E71FC7"/>
    <w:rsid w:val="00E753EE"/>
    <w:rsid w:val="00E760F2"/>
    <w:rsid w:val="00E77BB7"/>
    <w:rsid w:val="00E8125C"/>
    <w:rsid w:val="00E8672D"/>
    <w:rsid w:val="00E92DA6"/>
    <w:rsid w:val="00E94338"/>
    <w:rsid w:val="00E94B71"/>
    <w:rsid w:val="00E957A3"/>
    <w:rsid w:val="00EA01A3"/>
    <w:rsid w:val="00EA0BE1"/>
    <w:rsid w:val="00EA106C"/>
    <w:rsid w:val="00EA5749"/>
    <w:rsid w:val="00EA7E42"/>
    <w:rsid w:val="00EB420A"/>
    <w:rsid w:val="00EB445D"/>
    <w:rsid w:val="00EC62CF"/>
    <w:rsid w:val="00EC6968"/>
    <w:rsid w:val="00ED1AAA"/>
    <w:rsid w:val="00ED33BD"/>
    <w:rsid w:val="00ED5A93"/>
    <w:rsid w:val="00ED6EE9"/>
    <w:rsid w:val="00ED79D1"/>
    <w:rsid w:val="00ED7B94"/>
    <w:rsid w:val="00EE4374"/>
    <w:rsid w:val="00EF44EC"/>
    <w:rsid w:val="00F00255"/>
    <w:rsid w:val="00F024A0"/>
    <w:rsid w:val="00F0333A"/>
    <w:rsid w:val="00F06B08"/>
    <w:rsid w:val="00F12F86"/>
    <w:rsid w:val="00F14D1F"/>
    <w:rsid w:val="00F30572"/>
    <w:rsid w:val="00F32960"/>
    <w:rsid w:val="00F366AE"/>
    <w:rsid w:val="00F413B4"/>
    <w:rsid w:val="00F416D3"/>
    <w:rsid w:val="00F4427D"/>
    <w:rsid w:val="00F44BB4"/>
    <w:rsid w:val="00F62233"/>
    <w:rsid w:val="00F66C80"/>
    <w:rsid w:val="00F673C3"/>
    <w:rsid w:val="00F873AF"/>
    <w:rsid w:val="00F90F46"/>
    <w:rsid w:val="00F92163"/>
    <w:rsid w:val="00F926A0"/>
    <w:rsid w:val="00FB31E0"/>
    <w:rsid w:val="00FB42F3"/>
    <w:rsid w:val="00FC1030"/>
    <w:rsid w:val="00FC1C5D"/>
    <w:rsid w:val="00FC3884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26535-99F2-42CE-8A98-D656C1C1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192</cp:revision>
  <cp:lastPrinted>2019-12-03T12:16:00Z</cp:lastPrinted>
  <dcterms:created xsi:type="dcterms:W3CDTF">2020-03-30T09:17:00Z</dcterms:created>
  <dcterms:modified xsi:type="dcterms:W3CDTF">2020-06-05T14:57:00Z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043252d6-3bbc-4217-9d8f-dddb8532bf28</vt:lpwstr>
  </property>
  <property fmtid="{D5CDD505-2E9C-101B-9397-08002B2CF9AE}" pid="12" name="HCL_Cla5s_D6">
    <vt:lpwstr>False</vt:lpwstr>
  </property>
  <property fmtid="{D5CDD505-2E9C-101B-9397-08002B2CF9AE}" pid="13" name="HCLClassification">
    <vt:lpwstr>HCL_Cla5s_1nt3rnal</vt:lpwstr>
  </property>
</Properties>
</file>