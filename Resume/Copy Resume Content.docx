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F2ADD" w14:textId="77777777" w:rsidR="0010480A" w:rsidRPr="00334265" w:rsidRDefault="0010480A" w:rsidP="0010480A">
      <w:pPr>
        <w:rPr>
          <w:rFonts w:asciiTheme="minorHAnsi" w:hAnsiTheme="minorHAnsi" w:cstheme="minorHAnsi"/>
          <w:color w:val="000000"/>
        </w:rPr>
      </w:pPr>
    </w:p>
    <w:p w14:paraId="6E0C2990" w14:textId="11F90EB7" w:rsidR="0010480A" w:rsidRPr="00334265" w:rsidRDefault="0010480A" w:rsidP="0010480A">
      <w:pPr>
        <w:pStyle w:val="NormalWeb"/>
        <w:shd w:val="clear" w:color="auto" w:fill="FFFFFF"/>
        <w:spacing w:before="0" w:beforeAutospacing="0" w:after="0" w:afterAutospacing="0"/>
        <w:ind w:left="-720"/>
        <w:rPr>
          <w:rFonts w:asciiTheme="minorHAnsi" w:eastAsiaTheme="minorHAnsi" w:hAnsiTheme="minorHAnsi" w:cstheme="minorHAnsi"/>
        </w:rPr>
      </w:pPr>
      <w:r w:rsidRPr="00334265">
        <w:rPr>
          <w:rFonts w:asciiTheme="minorHAnsi" w:hAnsiTheme="minorHAnsi" w:cstheme="minorHAnsi"/>
          <w:noProof/>
        </w:rPr>
        <w:drawing>
          <wp:inline distT="0" distB="0" distL="0" distR="0" wp14:anchorId="408CA778" wp14:editId="1BDA96C5">
            <wp:extent cx="9525" cy="9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36BE0" w14:textId="0CD82F83" w:rsidR="0010480A" w:rsidRPr="00334265" w:rsidRDefault="0010480A" w:rsidP="0010480A">
      <w:pPr>
        <w:pStyle w:val="NormalWeb"/>
        <w:shd w:val="clear" w:color="auto" w:fill="FFFFFF"/>
        <w:spacing w:before="0" w:beforeAutospacing="0" w:after="0" w:afterAutospacing="0"/>
        <w:ind w:left="-720"/>
        <w:rPr>
          <w:rFonts w:asciiTheme="minorHAnsi" w:hAnsiTheme="minorHAnsi" w:cstheme="minorHAnsi"/>
          <w:sz w:val="18"/>
          <w:szCs w:val="18"/>
        </w:rPr>
      </w:pPr>
      <w:r w:rsidRPr="00334265">
        <w:rPr>
          <w:rFonts w:asciiTheme="minorHAnsi" w:hAnsiTheme="minorHAnsi" w:cstheme="minorHAnsi"/>
          <w:noProof/>
          <w:sz w:val="18"/>
          <w:szCs w:val="18"/>
        </w:rPr>
        <w:drawing>
          <wp:inline distT="0" distB="0" distL="0" distR="0" wp14:anchorId="6F017019" wp14:editId="7DAC9DE2">
            <wp:extent cx="9525" cy="9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265">
        <w:rPr>
          <w:rFonts w:asciiTheme="minorHAnsi" w:hAnsiTheme="minorHAnsi" w:cstheme="minorHAnsi"/>
          <w:b/>
          <w:bCs/>
        </w:rPr>
        <w:t>Name - </w:t>
      </w:r>
    </w:p>
    <w:p w14:paraId="0F6E663E" w14:textId="108CFB2F" w:rsidR="0010480A" w:rsidRPr="00334265" w:rsidRDefault="00747AB8" w:rsidP="0010480A">
      <w:pPr>
        <w:pStyle w:val="NormalWeb"/>
        <w:shd w:val="clear" w:color="auto" w:fill="FFFFFF"/>
        <w:spacing w:before="0" w:beforeAutospacing="0" w:after="0" w:afterAutospacing="0"/>
        <w:ind w:left="-720"/>
        <w:rPr>
          <w:rFonts w:asciiTheme="minorHAnsi" w:hAnsiTheme="minorHAnsi" w:cstheme="minorHAnsi"/>
          <w:sz w:val="18"/>
          <w:szCs w:val="18"/>
        </w:rPr>
      </w:pPr>
      <w:r w:rsidRPr="00334265">
        <w:rPr>
          <w:rFonts w:asciiTheme="minorHAnsi" w:hAnsiTheme="minorHAnsi" w:cstheme="minorHAnsi"/>
          <w:b/>
          <w:bCs/>
          <w:lang w:val="fr-FR"/>
        </w:rPr>
        <w:t>Mobile</w:t>
      </w:r>
      <w:r w:rsidR="00B84B8D">
        <w:rPr>
          <w:rFonts w:asciiTheme="minorHAnsi" w:hAnsiTheme="minorHAnsi" w:cstheme="minorHAnsi"/>
          <w:b/>
          <w:bCs/>
          <w:lang w:val="fr-FR"/>
        </w:rPr>
        <w:t xml:space="preserve"> - </w:t>
      </w:r>
    </w:p>
    <w:p w14:paraId="1955014A" w14:textId="68552884" w:rsidR="0010480A" w:rsidRPr="00334265" w:rsidRDefault="0010480A" w:rsidP="0010480A">
      <w:pPr>
        <w:pStyle w:val="NormalWeb"/>
        <w:shd w:val="clear" w:color="auto" w:fill="FFFFFF"/>
        <w:spacing w:before="0" w:beforeAutospacing="0" w:after="0" w:afterAutospacing="0"/>
        <w:ind w:left="-720"/>
        <w:rPr>
          <w:rFonts w:asciiTheme="minorHAnsi" w:hAnsiTheme="minorHAnsi" w:cstheme="minorHAnsi"/>
          <w:sz w:val="18"/>
          <w:szCs w:val="18"/>
        </w:rPr>
      </w:pPr>
      <w:r w:rsidRPr="00334265">
        <w:rPr>
          <w:rFonts w:asciiTheme="minorHAnsi" w:hAnsiTheme="minorHAnsi" w:cstheme="minorHAnsi"/>
          <w:noProof/>
          <w:sz w:val="18"/>
          <w:szCs w:val="18"/>
        </w:rPr>
        <w:drawing>
          <wp:inline distT="0" distB="0" distL="0" distR="0" wp14:anchorId="25365031" wp14:editId="2AFAEB46">
            <wp:extent cx="9525" cy="9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3CF1" w:rsidRPr="00334265">
        <w:rPr>
          <w:rFonts w:asciiTheme="minorHAnsi" w:hAnsiTheme="minorHAnsi" w:cstheme="minorHAnsi"/>
          <w:b/>
          <w:bCs/>
        </w:rPr>
        <w:t xml:space="preserve">Mail </w:t>
      </w:r>
      <w:r w:rsidR="00B84B8D">
        <w:rPr>
          <w:rFonts w:asciiTheme="minorHAnsi" w:hAnsiTheme="minorHAnsi" w:cstheme="minorHAnsi"/>
          <w:b/>
          <w:bCs/>
        </w:rPr>
        <w:t xml:space="preserve">- </w:t>
      </w:r>
    </w:p>
    <w:p w14:paraId="6D1F202A" w14:textId="4B764F8E" w:rsidR="0010480A" w:rsidRPr="00334265" w:rsidRDefault="0010480A" w:rsidP="0010480A">
      <w:pPr>
        <w:pStyle w:val="NormalWeb"/>
        <w:shd w:val="clear" w:color="auto" w:fill="FFFFFF"/>
        <w:ind w:left="-720"/>
        <w:jc w:val="both"/>
        <w:rPr>
          <w:rFonts w:asciiTheme="minorHAnsi" w:hAnsiTheme="minorHAnsi" w:cstheme="minorHAnsi"/>
          <w:sz w:val="18"/>
          <w:szCs w:val="18"/>
        </w:rPr>
      </w:pPr>
      <w:r w:rsidRPr="00334265">
        <w:rPr>
          <w:rFonts w:asciiTheme="minorHAnsi" w:hAnsiTheme="minorHAnsi" w:cstheme="minorHAnsi"/>
          <w:b/>
          <w:bCs/>
          <w:lang w:val="fr-FR"/>
        </w:rPr>
        <w:t>_________________________________________________________________________________             </w:t>
      </w:r>
    </w:p>
    <w:p w14:paraId="5E21D282" w14:textId="71FCB774" w:rsidR="0010480A" w:rsidRPr="00334265" w:rsidRDefault="0010480A" w:rsidP="0010480A">
      <w:pPr>
        <w:pStyle w:val="NormalWeb"/>
        <w:shd w:val="clear" w:color="auto" w:fill="FFFFFF"/>
        <w:ind w:left="-720"/>
        <w:jc w:val="both"/>
        <w:rPr>
          <w:rFonts w:asciiTheme="minorHAnsi" w:hAnsiTheme="minorHAnsi" w:cstheme="minorHAnsi"/>
          <w:b/>
          <w:bCs/>
          <w:sz w:val="18"/>
          <w:szCs w:val="18"/>
          <w:u w:val="single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Profess</w:t>
      </w:r>
      <w:r w:rsidR="000C00A8" w:rsidRPr="00334265">
        <w:rPr>
          <w:rFonts w:asciiTheme="minorHAnsi" w:hAnsiTheme="minorHAnsi" w:cstheme="minorHAnsi"/>
          <w:b/>
          <w:bCs/>
          <w:u w:val="single"/>
        </w:rPr>
        <w:t>ional</w:t>
      </w:r>
      <w:r w:rsidRPr="00334265">
        <w:rPr>
          <w:rFonts w:asciiTheme="minorHAnsi" w:hAnsiTheme="minorHAnsi" w:cstheme="minorHAnsi"/>
          <w:b/>
          <w:bCs/>
          <w:u w:val="single"/>
        </w:rPr>
        <w:t xml:space="preserve"> Summary </w:t>
      </w:r>
    </w:p>
    <w:p w14:paraId="5295AAC1" w14:textId="04C1FA09" w:rsidR="0010480A" w:rsidRPr="00334265" w:rsidRDefault="00FE3CF1" w:rsidP="000512A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</w:rPr>
        <w:t>Overall,</w:t>
      </w:r>
      <w:r w:rsidR="0010480A" w:rsidRPr="00334265">
        <w:rPr>
          <w:rFonts w:asciiTheme="minorHAnsi" w:hAnsiTheme="minorHAnsi" w:cstheme="minorHAnsi"/>
        </w:rPr>
        <w:t> 3.</w:t>
      </w:r>
      <w:r w:rsidR="00141C33">
        <w:rPr>
          <w:rFonts w:asciiTheme="minorHAnsi" w:hAnsiTheme="minorHAnsi" w:cstheme="minorHAnsi"/>
        </w:rPr>
        <w:t>7</w:t>
      </w:r>
      <w:r w:rsidR="0010480A" w:rsidRPr="00334265">
        <w:rPr>
          <w:rFonts w:asciiTheme="minorHAnsi" w:hAnsiTheme="minorHAnsi" w:cstheme="minorHAnsi"/>
        </w:rPr>
        <w:t> Years</w:t>
      </w:r>
      <w:r w:rsidR="000C00A8" w:rsidRPr="00334265">
        <w:rPr>
          <w:rFonts w:asciiTheme="minorHAnsi" w:hAnsiTheme="minorHAnsi" w:cstheme="minorHAnsi"/>
        </w:rPr>
        <w:t xml:space="preserve"> of</w:t>
      </w:r>
      <w:r w:rsidR="00FE3EE5" w:rsidRPr="00334265">
        <w:rPr>
          <w:rFonts w:asciiTheme="minorHAnsi" w:hAnsiTheme="minorHAnsi" w:cstheme="minorHAnsi"/>
        </w:rPr>
        <w:t xml:space="preserve"> experience in python automation.</w:t>
      </w:r>
    </w:p>
    <w:p w14:paraId="5955852A" w14:textId="77777777" w:rsidR="0010480A" w:rsidRPr="00334265" w:rsidRDefault="0010480A" w:rsidP="000512A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</w:rPr>
        <w:t>Hands on experience on developing scripts using </w:t>
      </w:r>
      <w:r w:rsidRPr="00334265">
        <w:rPr>
          <w:rFonts w:asciiTheme="minorHAnsi" w:hAnsiTheme="minorHAnsi" w:cstheme="minorHAnsi"/>
          <w:b/>
          <w:bCs/>
        </w:rPr>
        <w:t>Python</w:t>
      </w:r>
      <w:r w:rsidRPr="00334265">
        <w:rPr>
          <w:rFonts w:asciiTheme="minorHAnsi" w:hAnsiTheme="minorHAnsi" w:cstheme="minorHAnsi"/>
        </w:rPr>
        <w:t> and </w:t>
      </w:r>
      <w:r w:rsidRPr="00334265">
        <w:rPr>
          <w:rFonts w:asciiTheme="minorHAnsi" w:hAnsiTheme="minorHAnsi" w:cstheme="minorHAnsi"/>
          <w:b/>
          <w:bCs/>
        </w:rPr>
        <w:t>Robot framework</w:t>
      </w:r>
      <w:r w:rsidRPr="00334265">
        <w:rPr>
          <w:rFonts w:asciiTheme="minorHAnsi" w:hAnsiTheme="minorHAnsi" w:cstheme="minorHAnsi"/>
        </w:rPr>
        <w:t>. </w:t>
      </w:r>
    </w:p>
    <w:p w14:paraId="40E27E90" w14:textId="77777777" w:rsidR="0010480A" w:rsidRPr="00334265" w:rsidRDefault="0010480A" w:rsidP="000512A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</w:rPr>
        <w:t>Hands on experience on </w:t>
      </w:r>
      <w:r w:rsidRPr="00334265">
        <w:rPr>
          <w:rFonts w:asciiTheme="minorHAnsi" w:hAnsiTheme="minorHAnsi" w:cstheme="minorHAnsi"/>
          <w:b/>
          <w:bCs/>
        </w:rPr>
        <w:t>Object Oriented Programming</w:t>
      </w:r>
      <w:r w:rsidRPr="00334265">
        <w:rPr>
          <w:rFonts w:asciiTheme="minorHAnsi" w:hAnsiTheme="minorHAnsi" w:cstheme="minorHAnsi"/>
        </w:rPr>
        <w:t> and interactive debug on python. </w:t>
      </w:r>
    </w:p>
    <w:p w14:paraId="4C1E4024" w14:textId="77777777" w:rsidR="0010480A" w:rsidRPr="00334265" w:rsidRDefault="0010480A" w:rsidP="000512A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</w:rPr>
        <w:t>Experience in create </w:t>
      </w:r>
      <w:r w:rsidRPr="00334265">
        <w:rPr>
          <w:rFonts w:asciiTheme="minorHAnsi" w:hAnsiTheme="minorHAnsi" w:cstheme="minorHAnsi"/>
          <w:b/>
          <w:bCs/>
        </w:rPr>
        <w:t>keywords</w:t>
      </w:r>
      <w:r w:rsidRPr="00334265">
        <w:rPr>
          <w:rFonts w:asciiTheme="minorHAnsi" w:hAnsiTheme="minorHAnsi" w:cstheme="minorHAnsi"/>
        </w:rPr>
        <w:t> under robot </w:t>
      </w:r>
      <w:r w:rsidRPr="00334265">
        <w:rPr>
          <w:rFonts w:asciiTheme="minorHAnsi" w:hAnsiTheme="minorHAnsi" w:cstheme="minorHAnsi"/>
          <w:lang w:val="en-GB"/>
        </w:rPr>
        <w:t>framework as requirements.</w:t>
      </w:r>
      <w:r w:rsidRPr="00334265">
        <w:rPr>
          <w:rFonts w:asciiTheme="minorHAnsi" w:hAnsiTheme="minorHAnsi" w:cstheme="minorHAnsi"/>
        </w:rPr>
        <w:t> </w:t>
      </w:r>
    </w:p>
    <w:p w14:paraId="3F8F7926" w14:textId="77777777" w:rsidR="0010480A" w:rsidRPr="00334265" w:rsidRDefault="0010480A" w:rsidP="000512A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lang w:val="en-GB"/>
        </w:rPr>
        <w:t>Hands on experience on </w:t>
      </w:r>
      <w:r w:rsidRPr="00334265">
        <w:rPr>
          <w:rFonts w:asciiTheme="minorHAnsi" w:hAnsiTheme="minorHAnsi" w:cstheme="minorHAnsi"/>
          <w:b/>
          <w:bCs/>
          <w:lang w:val="en-GB"/>
        </w:rPr>
        <w:t>RESTAPI</w:t>
      </w:r>
      <w:r w:rsidRPr="00334265">
        <w:rPr>
          <w:rFonts w:asciiTheme="minorHAnsi" w:hAnsiTheme="minorHAnsi" w:cstheme="minorHAnsi"/>
          <w:lang w:val="en-GB"/>
        </w:rPr>
        <w:t> testing using </w:t>
      </w:r>
      <w:r w:rsidRPr="00334265">
        <w:rPr>
          <w:rFonts w:asciiTheme="minorHAnsi" w:hAnsiTheme="minorHAnsi" w:cstheme="minorHAnsi"/>
          <w:b/>
          <w:bCs/>
          <w:lang w:val="en-GB"/>
        </w:rPr>
        <w:t>postman</w:t>
      </w:r>
      <w:r w:rsidRPr="00334265">
        <w:rPr>
          <w:rFonts w:asciiTheme="minorHAnsi" w:hAnsiTheme="minorHAnsi" w:cstheme="minorHAnsi"/>
          <w:lang w:val="en-GB"/>
        </w:rPr>
        <w:t> and </w:t>
      </w:r>
      <w:r w:rsidRPr="00334265">
        <w:rPr>
          <w:rFonts w:asciiTheme="minorHAnsi" w:hAnsiTheme="minorHAnsi" w:cstheme="minorHAnsi"/>
          <w:b/>
          <w:bCs/>
          <w:lang w:val="en-GB"/>
        </w:rPr>
        <w:t>requests</w:t>
      </w:r>
      <w:r w:rsidRPr="00334265">
        <w:rPr>
          <w:rFonts w:asciiTheme="minorHAnsi" w:hAnsiTheme="minorHAnsi" w:cstheme="minorHAnsi"/>
          <w:lang w:val="en-GB"/>
        </w:rPr>
        <w:t> module.</w:t>
      </w:r>
      <w:r w:rsidRPr="00334265">
        <w:rPr>
          <w:rFonts w:asciiTheme="minorHAnsi" w:hAnsiTheme="minorHAnsi" w:cstheme="minorHAnsi"/>
        </w:rPr>
        <w:t> </w:t>
      </w:r>
    </w:p>
    <w:p w14:paraId="7E2778FF" w14:textId="77777777" w:rsidR="0010480A" w:rsidRPr="00334265" w:rsidRDefault="0010480A" w:rsidP="000512A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lang w:val="en-GB"/>
        </w:rPr>
        <w:t>Strong experience on automate web applications using python </w:t>
      </w:r>
      <w:r w:rsidRPr="00334265">
        <w:rPr>
          <w:rFonts w:asciiTheme="minorHAnsi" w:hAnsiTheme="minorHAnsi" w:cstheme="minorHAnsi"/>
          <w:b/>
          <w:bCs/>
          <w:lang w:val="en-GB"/>
        </w:rPr>
        <w:t>selenium web driver</w:t>
      </w:r>
      <w:r w:rsidRPr="00334265">
        <w:rPr>
          <w:rFonts w:asciiTheme="minorHAnsi" w:hAnsiTheme="minorHAnsi" w:cstheme="minorHAnsi"/>
          <w:lang w:val="en-GB"/>
        </w:rPr>
        <w:t>.</w:t>
      </w:r>
      <w:r w:rsidRPr="00334265">
        <w:rPr>
          <w:rFonts w:asciiTheme="minorHAnsi" w:hAnsiTheme="minorHAnsi" w:cstheme="minorHAnsi"/>
        </w:rPr>
        <w:t> </w:t>
      </w:r>
    </w:p>
    <w:p w14:paraId="4B59D8CE" w14:textId="77777777" w:rsidR="0010480A" w:rsidRPr="00334265" w:rsidRDefault="0010480A" w:rsidP="000512A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lang w:val="en-GB"/>
        </w:rPr>
        <w:t>Experience in developing new </w:t>
      </w:r>
      <w:r w:rsidRPr="00334265">
        <w:rPr>
          <w:rFonts w:asciiTheme="minorHAnsi" w:hAnsiTheme="minorHAnsi" w:cstheme="minorHAnsi"/>
          <w:b/>
          <w:bCs/>
          <w:lang w:val="en-GB"/>
        </w:rPr>
        <w:t>modules</w:t>
      </w:r>
      <w:r w:rsidRPr="00334265">
        <w:rPr>
          <w:rFonts w:asciiTheme="minorHAnsi" w:hAnsiTheme="minorHAnsi" w:cstheme="minorHAnsi"/>
          <w:lang w:val="en-GB"/>
        </w:rPr>
        <w:t> and </w:t>
      </w:r>
      <w:r w:rsidRPr="00334265">
        <w:rPr>
          <w:rFonts w:asciiTheme="minorHAnsi" w:hAnsiTheme="minorHAnsi" w:cstheme="minorHAnsi"/>
          <w:b/>
          <w:bCs/>
          <w:lang w:val="en-GB"/>
        </w:rPr>
        <w:t>classes</w:t>
      </w:r>
      <w:r w:rsidRPr="00334265">
        <w:rPr>
          <w:rFonts w:asciiTheme="minorHAnsi" w:hAnsiTheme="minorHAnsi" w:cstheme="minorHAnsi"/>
          <w:lang w:val="en-GB"/>
        </w:rPr>
        <w:t> based on business requirement.</w:t>
      </w:r>
      <w:r w:rsidRPr="00334265">
        <w:rPr>
          <w:rFonts w:asciiTheme="minorHAnsi" w:hAnsiTheme="minorHAnsi" w:cstheme="minorHAnsi"/>
        </w:rPr>
        <w:t> </w:t>
      </w:r>
    </w:p>
    <w:p w14:paraId="50DF2E94" w14:textId="3406F3CF" w:rsidR="0010480A" w:rsidRPr="00334265" w:rsidRDefault="0010480A" w:rsidP="000512A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lang w:val="en-GB"/>
        </w:rPr>
        <w:t xml:space="preserve">Experience in Test case </w:t>
      </w:r>
      <w:r w:rsidR="000C00A8" w:rsidRPr="00334265">
        <w:rPr>
          <w:rFonts w:asciiTheme="minorHAnsi" w:hAnsiTheme="minorHAnsi" w:cstheme="minorHAnsi"/>
          <w:lang w:val="en-GB"/>
        </w:rPr>
        <w:t>a</w:t>
      </w:r>
      <w:r w:rsidRPr="00334265">
        <w:rPr>
          <w:rFonts w:asciiTheme="minorHAnsi" w:hAnsiTheme="minorHAnsi" w:cstheme="minorHAnsi"/>
          <w:lang w:val="en-GB"/>
        </w:rPr>
        <w:t>utomation, developing</w:t>
      </w:r>
      <w:r w:rsidR="000C00A8" w:rsidRPr="00334265">
        <w:rPr>
          <w:rFonts w:asciiTheme="minorHAnsi" w:hAnsiTheme="minorHAnsi" w:cstheme="minorHAnsi"/>
          <w:lang w:val="en-GB"/>
        </w:rPr>
        <w:t xml:space="preserve"> scripts</w:t>
      </w:r>
      <w:r w:rsidRPr="00334265">
        <w:rPr>
          <w:rFonts w:asciiTheme="minorHAnsi" w:hAnsiTheme="minorHAnsi" w:cstheme="minorHAnsi"/>
          <w:lang w:val="en-GB"/>
        </w:rPr>
        <w:t xml:space="preserve"> and execution within the framework.</w:t>
      </w:r>
      <w:r w:rsidRPr="00334265">
        <w:rPr>
          <w:rFonts w:asciiTheme="minorHAnsi" w:hAnsiTheme="minorHAnsi" w:cstheme="minorHAnsi"/>
        </w:rPr>
        <w:t> </w:t>
      </w:r>
    </w:p>
    <w:p w14:paraId="1D0AB225" w14:textId="7833C0D1" w:rsidR="0010480A" w:rsidRPr="00334265" w:rsidRDefault="0010480A" w:rsidP="000512A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lang w:val="en-GB"/>
        </w:rPr>
        <w:t>Hands on experience on </w:t>
      </w:r>
      <w:r w:rsidRPr="00334265">
        <w:rPr>
          <w:rFonts w:asciiTheme="minorHAnsi" w:hAnsiTheme="minorHAnsi" w:cstheme="minorHAnsi"/>
          <w:b/>
          <w:bCs/>
          <w:lang w:val="en-GB"/>
        </w:rPr>
        <w:t>Git</w:t>
      </w:r>
      <w:r w:rsidR="000C00A8" w:rsidRPr="00334265">
        <w:rPr>
          <w:rFonts w:asciiTheme="minorHAnsi" w:hAnsiTheme="minorHAnsi" w:cstheme="minorHAnsi"/>
          <w:lang w:val="en-GB"/>
        </w:rPr>
        <w:t>,</w:t>
      </w:r>
      <w:r w:rsidRPr="00334265">
        <w:rPr>
          <w:rFonts w:asciiTheme="minorHAnsi" w:hAnsiTheme="minorHAnsi" w:cstheme="minorHAnsi"/>
          <w:lang w:val="en-GB"/>
        </w:rPr>
        <w:t> </w:t>
      </w:r>
      <w:proofErr w:type="spellStart"/>
      <w:r w:rsidRPr="00334265">
        <w:rPr>
          <w:rFonts w:asciiTheme="minorHAnsi" w:hAnsiTheme="minorHAnsi" w:cstheme="minorHAnsi"/>
          <w:lang w:val="en-GB"/>
        </w:rPr>
        <w:t>Pycharm</w:t>
      </w:r>
      <w:proofErr w:type="spellEnd"/>
      <w:r w:rsidRPr="00334265">
        <w:rPr>
          <w:rFonts w:asciiTheme="minorHAnsi" w:hAnsiTheme="minorHAnsi" w:cstheme="minorHAnsi"/>
          <w:lang w:val="en-GB"/>
        </w:rPr>
        <w:t> and </w:t>
      </w:r>
      <w:proofErr w:type="spellStart"/>
      <w:r w:rsidRPr="00334265">
        <w:rPr>
          <w:rFonts w:asciiTheme="minorHAnsi" w:hAnsiTheme="minorHAnsi" w:cstheme="minorHAnsi"/>
          <w:b/>
          <w:bCs/>
          <w:lang w:val="en-GB"/>
        </w:rPr>
        <w:t>Mysql</w:t>
      </w:r>
      <w:proofErr w:type="spellEnd"/>
      <w:r w:rsidRPr="00334265">
        <w:rPr>
          <w:rFonts w:asciiTheme="minorHAnsi" w:hAnsiTheme="minorHAnsi" w:cstheme="minorHAnsi"/>
          <w:lang w:val="en-GB"/>
        </w:rPr>
        <w:t>.</w:t>
      </w:r>
      <w:r w:rsidRPr="00334265">
        <w:rPr>
          <w:rFonts w:asciiTheme="minorHAnsi" w:hAnsiTheme="minorHAnsi" w:cstheme="minorHAnsi"/>
        </w:rPr>
        <w:t> </w:t>
      </w:r>
    </w:p>
    <w:p w14:paraId="3E60E8C5" w14:textId="77777777" w:rsidR="0010480A" w:rsidRPr="00334265" w:rsidRDefault="0010480A" w:rsidP="000512A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</w:rPr>
        <w:t>Proficient in grasping new technical concepts and utilizing them in an effective manner. </w:t>
      </w:r>
    </w:p>
    <w:p w14:paraId="26CE914E" w14:textId="77777777" w:rsidR="0010480A" w:rsidRPr="00334265" w:rsidRDefault="0010480A" w:rsidP="000512A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</w:rPr>
        <w:t>Experienced on </w:t>
      </w:r>
      <w:r w:rsidRPr="00334265">
        <w:rPr>
          <w:rFonts w:asciiTheme="minorHAnsi" w:hAnsiTheme="minorHAnsi" w:cstheme="minorHAnsi"/>
          <w:b/>
          <w:bCs/>
        </w:rPr>
        <w:t>web</w:t>
      </w:r>
      <w:r w:rsidRPr="00334265">
        <w:rPr>
          <w:rFonts w:asciiTheme="minorHAnsi" w:hAnsiTheme="minorHAnsi" w:cstheme="minorHAnsi"/>
        </w:rPr>
        <w:t> </w:t>
      </w:r>
      <w:r w:rsidRPr="00334265">
        <w:rPr>
          <w:rFonts w:asciiTheme="minorHAnsi" w:hAnsiTheme="minorHAnsi" w:cstheme="minorHAnsi"/>
          <w:b/>
          <w:bCs/>
        </w:rPr>
        <w:t>services</w:t>
      </w:r>
      <w:r w:rsidRPr="00334265">
        <w:rPr>
          <w:rFonts w:asciiTheme="minorHAnsi" w:hAnsiTheme="minorHAnsi" w:cstheme="minorHAnsi"/>
        </w:rPr>
        <w:t> </w:t>
      </w:r>
      <w:r w:rsidRPr="00334265">
        <w:rPr>
          <w:rFonts w:asciiTheme="minorHAnsi" w:hAnsiTheme="minorHAnsi" w:cstheme="minorHAnsi"/>
          <w:b/>
          <w:bCs/>
        </w:rPr>
        <w:t>technologies</w:t>
      </w:r>
      <w:r w:rsidRPr="00334265">
        <w:rPr>
          <w:rFonts w:asciiTheme="minorHAnsi" w:hAnsiTheme="minorHAnsi" w:cstheme="minorHAnsi"/>
        </w:rPr>
        <w:t> and </w:t>
      </w:r>
      <w:r w:rsidRPr="00334265">
        <w:rPr>
          <w:rFonts w:asciiTheme="minorHAnsi" w:hAnsiTheme="minorHAnsi" w:cstheme="minorHAnsi"/>
          <w:b/>
          <w:bCs/>
        </w:rPr>
        <w:t>web</w:t>
      </w:r>
      <w:r w:rsidRPr="00334265">
        <w:rPr>
          <w:rFonts w:asciiTheme="minorHAnsi" w:hAnsiTheme="minorHAnsi" w:cstheme="minorHAnsi"/>
        </w:rPr>
        <w:t> </w:t>
      </w:r>
      <w:r w:rsidRPr="00334265">
        <w:rPr>
          <w:rFonts w:asciiTheme="minorHAnsi" w:hAnsiTheme="minorHAnsi" w:cstheme="minorHAnsi"/>
          <w:b/>
          <w:bCs/>
        </w:rPr>
        <w:t>scraping</w:t>
      </w:r>
      <w:r w:rsidRPr="00334265">
        <w:rPr>
          <w:rFonts w:asciiTheme="minorHAnsi" w:hAnsiTheme="minorHAnsi" w:cstheme="minorHAnsi"/>
        </w:rPr>
        <w:t>. </w:t>
      </w:r>
    </w:p>
    <w:p w14:paraId="5DA9189A" w14:textId="77777777" w:rsidR="0010480A" w:rsidRPr="00334265" w:rsidRDefault="0010480A" w:rsidP="000512A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</w:rPr>
        <w:t>Ability to handle multiple tasks and work independently as well as a team. </w:t>
      </w:r>
    </w:p>
    <w:p w14:paraId="18C754D1" w14:textId="6C3E03F0" w:rsidR="0010480A" w:rsidRPr="00334265" w:rsidRDefault="0010480A" w:rsidP="0010480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</w:rPr>
        <w:t>Ability to learn and adapt to new technologies. </w:t>
      </w:r>
    </w:p>
    <w:p w14:paraId="222A0E8B" w14:textId="427CA3D1" w:rsidR="00376354" w:rsidRPr="00334265" w:rsidRDefault="00376354" w:rsidP="00376354">
      <w:p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42A5610B" w14:textId="77777777" w:rsidR="00376354" w:rsidRPr="00334265" w:rsidRDefault="00376354" w:rsidP="00376354">
      <w:p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320DA4C0" w14:textId="64DE4070" w:rsidR="0010480A" w:rsidRPr="00334265" w:rsidRDefault="0010480A" w:rsidP="0010480A">
      <w:pPr>
        <w:pStyle w:val="NormalWeb"/>
        <w:shd w:val="clear" w:color="auto" w:fill="FFFFFF"/>
        <w:ind w:left="-720"/>
        <w:jc w:val="both"/>
        <w:rPr>
          <w:rFonts w:asciiTheme="minorHAnsi" w:hAnsiTheme="minorHAnsi" w:cstheme="minorHAnsi"/>
          <w:b/>
          <w:bCs/>
          <w:sz w:val="18"/>
          <w:szCs w:val="18"/>
        </w:rPr>
      </w:pPr>
      <w:r w:rsidRPr="00334265">
        <w:rPr>
          <w:rFonts w:asciiTheme="minorHAnsi" w:hAnsiTheme="minorHAnsi" w:cstheme="minorHAnsi"/>
          <w:b/>
          <w:bCs/>
        </w:rPr>
        <w:t>TECHNICAL SKILLS </w:t>
      </w:r>
    </w:p>
    <w:p w14:paraId="507636E3" w14:textId="4B59466B" w:rsidR="0010480A" w:rsidRPr="00334265" w:rsidRDefault="0010480A" w:rsidP="000512A2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</w:rPr>
        <w:t>Networking: IOS-XR router, NXOS switch, </w:t>
      </w:r>
    </w:p>
    <w:p w14:paraId="622473D6" w14:textId="3AEF5C1A" w:rsidR="0010480A" w:rsidRPr="00334265" w:rsidRDefault="0010480A" w:rsidP="000512A2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</w:rPr>
        <w:t>Operating System: Windows, Linux  </w:t>
      </w:r>
    </w:p>
    <w:p w14:paraId="2B7CBCA0" w14:textId="29D9A9C2" w:rsidR="0010480A" w:rsidRPr="00334265" w:rsidRDefault="0010480A" w:rsidP="000512A2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</w:rPr>
        <w:t>Technologies</w:t>
      </w:r>
      <w:r w:rsidR="000C00A8" w:rsidRPr="00334265">
        <w:rPr>
          <w:rFonts w:asciiTheme="minorHAnsi" w:hAnsiTheme="minorHAnsi" w:cstheme="minorHAnsi"/>
        </w:rPr>
        <w:t>: Python, Selenium, REST API</w:t>
      </w:r>
    </w:p>
    <w:p w14:paraId="6B5CFE78" w14:textId="3A9B0F5A" w:rsidR="0010480A" w:rsidRPr="00334265" w:rsidRDefault="0010480A" w:rsidP="000512A2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</w:rPr>
        <w:t>Testing Tools, Logging Tools: Robot framework, putty, </w:t>
      </w:r>
      <w:proofErr w:type="spellStart"/>
      <w:r w:rsidRPr="00334265">
        <w:rPr>
          <w:rFonts w:asciiTheme="minorHAnsi" w:hAnsiTheme="minorHAnsi" w:cstheme="minorHAnsi"/>
        </w:rPr>
        <w:t>winscp</w:t>
      </w:r>
      <w:proofErr w:type="spellEnd"/>
      <w:r w:rsidRPr="00334265">
        <w:rPr>
          <w:rFonts w:asciiTheme="minorHAnsi" w:hAnsiTheme="minorHAnsi" w:cstheme="minorHAnsi"/>
        </w:rPr>
        <w:t>, </w:t>
      </w:r>
      <w:proofErr w:type="spellStart"/>
      <w:r w:rsidRPr="00334265">
        <w:rPr>
          <w:rFonts w:asciiTheme="minorHAnsi" w:hAnsiTheme="minorHAnsi" w:cstheme="minorHAnsi"/>
        </w:rPr>
        <w:t>jira</w:t>
      </w:r>
      <w:proofErr w:type="spellEnd"/>
      <w:r w:rsidRPr="00334265">
        <w:rPr>
          <w:rFonts w:asciiTheme="minorHAnsi" w:hAnsiTheme="minorHAnsi" w:cstheme="minorHAnsi"/>
        </w:rPr>
        <w:t xml:space="preserve">, </w:t>
      </w:r>
      <w:proofErr w:type="spellStart"/>
      <w:r w:rsidRPr="00334265">
        <w:rPr>
          <w:rFonts w:asciiTheme="minorHAnsi" w:hAnsiTheme="minorHAnsi" w:cstheme="minorHAnsi"/>
        </w:rPr>
        <w:t>pycharm</w:t>
      </w:r>
      <w:proofErr w:type="spellEnd"/>
      <w:r w:rsidRPr="00334265">
        <w:rPr>
          <w:rFonts w:asciiTheme="minorHAnsi" w:hAnsiTheme="minorHAnsi" w:cstheme="minorHAnsi"/>
        </w:rPr>
        <w:t> </w:t>
      </w:r>
    </w:p>
    <w:p w14:paraId="699B3235" w14:textId="2E227D5E" w:rsidR="0010480A" w:rsidRPr="00334265" w:rsidRDefault="0010480A" w:rsidP="000512A2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</w:rPr>
        <w:t>Version Control: GitHub </w:t>
      </w:r>
    </w:p>
    <w:p w14:paraId="0E5C0D94" w14:textId="327B2622" w:rsidR="0010480A" w:rsidRPr="00334265" w:rsidRDefault="0010480A" w:rsidP="0010480A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</w:rPr>
        <w:t>Database: MySQL </w:t>
      </w:r>
    </w:p>
    <w:p w14:paraId="3972BEC5" w14:textId="5D88ADD9" w:rsidR="009E6014" w:rsidRPr="00334265" w:rsidRDefault="009E6014" w:rsidP="009E6014">
      <w:pPr>
        <w:spacing w:before="100" w:beforeAutospacing="1" w:after="100" w:afterAutospacing="1"/>
        <w:rPr>
          <w:rFonts w:asciiTheme="minorHAnsi" w:hAnsiTheme="minorHAnsi" w:cstheme="minorHAnsi"/>
        </w:rPr>
      </w:pPr>
    </w:p>
    <w:p w14:paraId="5F824947" w14:textId="244214C4" w:rsidR="00376354" w:rsidRPr="00334265" w:rsidRDefault="00376354" w:rsidP="009E6014">
      <w:pPr>
        <w:spacing w:before="100" w:beforeAutospacing="1" w:after="100" w:afterAutospacing="1"/>
        <w:rPr>
          <w:rFonts w:asciiTheme="minorHAnsi" w:hAnsiTheme="minorHAnsi" w:cstheme="minorHAnsi"/>
        </w:rPr>
      </w:pPr>
    </w:p>
    <w:p w14:paraId="1623733B" w14:textId="6908519C" w:rsidR="00376354" w:rsidRPr="00334265" w:rsidRDefault="00376354" w:rsidP="009E6014">
      <w:pPr>
        <w:spacing w:before="100" w:beforeAutospacing="1" w:after="100" w:afterAutospacing="1"/>
        <w:rPr>
          <w:rFonts w:asciiTheme="minorHAnsi" w:hAnsiTheme="minorHAnsi" w:cstheme="minorHAnsi"/>
        </w:rPr>
      </w:pPr>
    </w:p>
    <w:p w14:paraId="7F2FA9D5" w14:textId="62933A40" w:rsidR="00376354" w:rsidRPr="00334265" w:rsidRDefault="00376354" w:rsidP="009E6014">
      <w:pPr>
        <w:spacing w:before="100" w:beforeAutospacing="1" w:after="100" w:afterAutospacing="1"/>
        <w:rPr>
          <w:rFonts w:asciiTheme="minorHAnsi" w:hAnsiTheme="minorHAnsi" w:cstheme="minorHAnsi"/>
        </w:rPr>
      </w:pPr>
    </w:p>
    <w:p w14:paraId="452E9C6A" w14:textId="28336F51" w:rsidR="00376354" w:rsidRPr="00334265" w:rsidRDefault="00376354" w:rsidP="009E6014">
      <w:pPr>
        <w:spacing w:before="100" w:beforeAutospacing="1" w:after="100" w:afterAutospacing="1"/>
        <w:rPr>
          <w:rFonts w:asciiTheme="minorHAnsi" w:hAnsiTheme="minorHAnsi" w:cstheme="minorHAnsi"/>
        </w:rPr>
      </w:pPr>
    </w:p>
    <w:p w14:paraId="584243FA" w14:textId="77777777" w:rsidR="00376354" w:rsidRPr="00334265" w:rsidRDefault="00376354" w:rsidP="009E6014">
      <w:pPr>
        <w:spacing w:before="100" w:beforeAutospacing="1" w:after="100" w:afterAutospacing="1"/>
        <w:rPr>
          <w:rFonts w:asciiTheme="minorHAnsi" w:hAnsiTheme="minorHAnsi" w:cstheme="minorHAnsi"/>
        </w:rPr>
      </w:pPr>
    </w:p>
    <w:p w14:paraId="2FAB72DE" w14:textId="77777777" w:rsidR="00EA5749" w:rsidRPr="00334265" w:rsidRDefault="00EA5749" w:rsidP="00EA5749">
      <w:pPr>
        <w:pStyle w:val="Heading2"/>
        <w:shd w:val="pct15" w:color="auto" w:fill="FFFFFF"/>
        <w:ind w:left="-720"/>
        <w:jc w:val="both"/>
        <w:rPr>
          <w:rFonts w:asciiTheme="minorHAnsi" w:hAnsiTheme="minorHAnsi" w:cstheme="minorHAnsi"/>
          <w:bCs w:val="0"/>
        </w:rPr>
      </w:pPr>
      <w:r w:rsidRPr="00334265">
        <w:rPr>
          <w:rFonts w:asciiTheme="minorHAnsi" w:hAnsiTheme="minorHAnsi" w:cstheme="minorHAnsi"/>
          <w:bCs w:val="0"/>
        </w:rPr>
        <w:lastRenderedPageBreak/>
        <w:t>PROJECT DETAILS</w:t>
      </w:r>
    </w:p>
    <w:p w14:paraId="5FEE5BCA" w14:textId="77777777" w:rsidR="00EA5749" w:rsidRPr="00334265" w:rsidRDefault="00EA5749" w:rsidP="00516D6B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54C583C5" w14:textId="7A77C5DB" w:rsidR="00376354" w:rsidRPr="00334265" w:rsidRDefault="00376354" w:rsidP="00516D6B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Company</w:t>
      </w:r>
      <w:r w:rsidRPr="00334265">
        <w:rPr>
          <w:rFonts w:asciiTheme="minorHAnsi" w:hAnsiTheme="minorHAnsi" w:cstheme="minorHAnsi"/>
        </w:rPr>
        <w:t xml:space="preserve"> </w:t>
      </w:r>
      <w:r w:rsidR="00B37BA4" w:rsidRPr="00334265">
        <w:rPr>
          <w:rFonts w:asciiTheme="minorHAnsi" w:hAnsiTheme="minorHAnsi" w:cstheme="minorHAnsi"/>
        </w:rPr>
        <w:t xml:space="preserve">- </w:t>
      </w:r>
      <w:r w:rsidR="00B37BA4" w:rsidRPr="00334265">
        <w:rPr>
          <w:rFonts w:asciiTheme="minorHAnsi" w:eastAsia="Calibri" w:hAnsiTheme="minorHAnsi" w:cstheme="minorHAnsi"/>
          <w:color w:val="000000"/>
          <w:spacing w:val="4"/>
          <w:w w:val="96"/>
        </w:rPr>
        <w:t>HCL</w:t>
      </w:r>
      <w:r w:rsidR="00B37BA4" w:rsidRPr="00334265">
        <w:rPr>
          <w:rFonts w:asciiTheme="minorHAnsi" w:eastAsia="Calibri" w:hAnsiTheme="minorHAnsi" w:cstheme="minorHAnsi"/>
          <w:color w:val="000000"/>
          <w:w w:val="90"/>
        </w:rPr>
        <w:t xml:space="preserve"> </w:t>
      </w:r>
      <w:r w:rsidR="00B37BA4" w:rsidRPr="00334265">
        <w:rPr>
          <w:rFonts w:asciiTheme="minorHAnsi" w:eastAsia="Calibri" w:hAnsiTheme="minorHAnsi" w:cstheme="minorHAnsi"/>
          <w:color w:val="000000"/>
          <w:spacing w:val="-4"/>
          <w:w w:val="105"/>
        </w:rPr>
        <w:t>Technologies Ltd</w:t>
      </w:r>
    </w:p>
    <w:p w14:paraId="7FAF8EE0" w14:textId="5746C36E" w:rsidR="00B37BA4" w:rsidRPr="00334265" w:rsidRDefault="00B37BA4" w:rsidP="00B37BA4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Client</w:t>
      </w:r>
      <w:r w:rsidRPr="00334265">
        <w:rPr>
          <w:rFonts w:asciiTheme="minorHAnsi" w:hAnsiTheme="minorHAnsi" w:cstheme="minorHAnsi"/>
        </w:rPr>
        <w:t> - Cisco</w:t>
      </w:r>
    </w:p>
    <w:p w14:paraId="4C006F02" w14:textId="2BCBB107" w:rsidR="00516D6B" w:rsidRPr="00334265" w:rsidRDefault="00516D6B" w:rsidP="00516D6B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Duration</w:t>
      </w:r>
      <w:r w:rsidR="00B37BA4" w:rsidRPr="00334265">
        <w:rPr>
          <w:rFonts w:asciiTheme="minorHAnsi" w:hAnsiTheme="minorHAnsi" w:cstheme="minorHAnsi"/>
          <w:b/>
          <w:bCs/>
        </w:rPr>
        <w:t xml:space="preserve"> </w:t>
      </w:r>
      <w:r w:rsidR="00B37BA4" w:rsidRPr="00334265">
        <w:rPr>
          <w:rFonts w:asciiTheme="minorHAnsi" w:hAnsiTheme="minorHAnsi" w:cstheme="minorHAnsi"/>
        </w:rPr>
        <w:t>-</w:t>
      </w:r>
      <w:r w:rsidRPr="00334265">
        <w:rPr>
          <w:rFonts w:asciiTheme="minorHAnsi" w:hAnsiTheme="minorHAnsi" w:cstheme="minorHAnsi"/>
          <w:b/>
          <w:bCs/>
        </w:rPr>
        <w:t> </w:t>
      </w:r>
      <w:r w:rsidRPr="00334265">
        <w:rPr>
          <w:rFonts w:asciiTheme="minorHAnsi" w:hAnsiTheme="minorHAnsi" w:cstheme="minorHAnsi"/>
        </w:rPr>
        <w:t>Mar 2019 – Till Date</w:t>
      </w:r>
    </w:p>
    <w:p w14:paraId="2CA3434E" w14:textId="77777777" w:rsidR="00EA5749" w:rsidRPr="00334265" w:rsidRDefault="00516D6B" w:rsidP="00EA5749">
      <w:pPr>
        <w:pStyle w:val="NormalWeb"/>
        <w:shd w:val="clear" w:color="auto" w:fill="FFFFFF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Roles and Responsibilities</w:t>
      </w:r>
      <w:r w:rsidRPr="00334265">
        <w:rPr>
          <w:rFonts w:asciiTheme="minorHAnsi" w:hAnsiTheme="minorHAnsi" w:cstheme="minorHAnsi"/>
          <w:b/>
          <w:bCs/>
        </w:rPr>
        <w:t>: </w:t>
      </w:r>
      <w:r w:rsidRPr="00334265">
        <w:rPr>
          <w:rFonts w:asciiTheme="minorHAnsi" w:hAnsiTheme="minorHAnsi" w:cstheme="minorHAnsi"/>
        </w:rPr>
        <w:t>  </w:t>
      </w:r>
    </w:p>
    <w:p w14:paraId="4F9C01F3" w14:textId="77777777" w:rsidR="00EA5749" w:rsidRPr="00334265" w:rsidRDefault="0040364A" w:rsidP="00EA574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</w:rPr>
        <w:t>R</w:t>
      </w:r>
      <w:r w:rsidR="000F51D9" w:rsidRPr="00334265">
        <w:rPr>
          <w:rFonts w:asciiTheme="minorHAnsi" w:hAnsiTheme="minorHAnsi" w:cstheme="minorHAnsi"/>
        </w:rPr>
        <w:t>esponsible for writing test cases based on the requirements. </w:t>
      </w:r>
    </w:p>
    <w:p w14:paraId="67FED523" w14:textId="77777777" w:rsidR="00EA5749" w:rsidRPr="00334265" w:rsidRDefault="000F51D9" w:rsidP="00EA574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</w:rPr>
        <w:t>Writing automation scripts using python.</w:t>
      </w:r>
    </w:p>
    <w:p w14:paraId="51F316D6" w14:textId="77777777" w:rsidR="00EA5749" w:rsidRPr="00334265" w:rsidRDefault="000F51D9" w:rsidP="00EA574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</w:rPr>
        <w:t>Providing support to various issues raised by engineers related to the routers. </w:t>
      </w:r>
    </w:p>
    <w:p w14:paraId="1A48B309" w14:textId="77777777" w:rsidR="00EA5749" w:rsidRPr="00334265" w:rsidRDefault="000F51D9" w:rsidP="00EA574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</w:rPr>
        <w:t>Handling responsibilities of identifying and troubleshooting software and automation issues with assistance of testing engineers.</w:t>
      </w:r>
    </w:p>
    <w:p w14:paraId="3270239D" w14:textId="77777777" w:rsidR="00EA5749" w:rsidRPr="00334265" w:rsidRDefault="000F51D9" w:rsidP="00EA574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</w:rPr>
        <w:t>Executed the test cases and shared the results to team.</w:t>
      </w:r>
    </w:p>
    <w:p w14:paraId="606C6553" w14:textId="61025B29" w:rsidR="000F51D9" w:rsidRPr="00334265" w:rsidRDefault="000F51D9" w:rsidP="00EA574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</w:rPr>
        <w:t>Responsible for testing and reporting bugs or get clarifications on latest modifications in product.</w:t>
      </w:r>
    </w:p>
    <w:p w14:paraId="32F0B275" w14:textId="77777777" w:rsidR="00516D6B" w:rsidRPr="00334265" w:rsidRDefault="00516D6B" w:rsidP="0010480A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29A38914" w14:textId="727BA8B5" w:rsidR="0010480A" w:rsidRPr="00334265" w:rsidRDefault="0010480A" w:rsidP="0010480A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Company</w:t>
      </w:r>
      <w:r w:rsidRPr="00334265">
        <w:rPr>
          <w:rFonts w:asciiTheme="minorHAnsi" w:hAnsiTheme="minorHAnsi" w:cstheme="minorHAnsi"/>
        </w:rPr>
        <w:t> </w:t>
      </w:r>
      <w:r w:rsidR="00B37BA4" w:rsidRPr="00334265">
        <w:rPr>
          <w:rFonts w:asciiTheme="minorHAnsi" w:hAnsiTheme="minorHAnsi" w:cstheme="minorHAnsi"/>
        </w:rPr>
        <w:t xml:space="preserve">- </w:t>
      </w:r>
      <w:r w:rsidRPr="00334265">
        <w:rPr>
          <w:rFonts w:asciiTheme="minorHAnsi" w:hAnsiTheme="minorHAnsi" w:cstheme="minorHAnsi"/>
        </w:rPr>
        <w:t>Capgemini</w:t>
      </w:r>
    </w:p>
    <w:p w14:paraId="3D3E0EDB" w14:textId="5669EA79" w:rsidR="00B37BA4" w:rsidRPr="00334265" w:rsidRDefault="00B37BA4" w:rsidP="00B37BA4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Client</w:t>
      </w:r>
      <w:r w:rsidRPr="00334265">
        <w:rPr>
          <w:rFonts w:asciiTheme="minorHAnsi" w:hAnsiTheme="minorHAnsi" w:cstheme="minorHAnsi"/>
        </w:rPr>
        <w:t xml:space="preserve"> -</w:t>
      </w:r>
      <w:r w:rsidR="006813CE" w:rsidRPr="00334265">
        <w:rPr>
          <w:rFonts w:asciiTheme="minorHAnsi" w:hAnsiTheme="minorHAnsi" w:cstheme="minorHAnsi"/>
        </w:rPr>
        <w:t xml:space="preserve"> Cisco</w:t>
      </w:r>
    </w:p>
    <w:p w14:paraId="14E570D2" w14:textId="7EFA9F91" w:rsidR="0010480A" w:rsidRPr="00334265" w:rsidRDefault="0010480A" w:rsidP="0010480A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Duration</w:t>
      </w:r>
      <w:r w:rsidR="00B37BA4" w:rsidRPr="00334265">
        <w:rPr>
          <w:rFonts w:asciiTheme="minorHAnsi" w:hAnsiTheme="minorHAnsi" w:cstheme="minorHAnsi"/>
          <w:b/>
          <w:bCs/>
        </w:rPr>
        <w:t xml:space="preserve"> </w:t>
      </w:r>
      <w:r w:rsidR="00B37BA4" w:rsidRPr="00334265">
        <w:rPr>
          <w:rFonts w:asciiTheme="minorHAnsi" w:hAnsiTheme="minorHAnsi" w:cstheme="minorHAnsi"/>
        </w:rPr>
        <w:t>-</w:t>
      </w:r>
      <w:r w:rsidRPr="00334265">
        <w:rPr>
          <w:rFonts w:asciiTheme="minorHAnsi" w:hAnsiTheme="minorHAnsi" w:cstheme="minorHAnsi"/>
          <w:b/>
          <w:bCs/>
        </w:rPr>
        <w:t> </w:t>
      </w:r>
      <w:r w:rsidRPr="00334265">
        <w:rPr>
          <w:rFonts w:asciiTheme="minorHAnsi" w:hAnsiTheme="minorHAnsi" w:cstheme="minorHAnsi"/>
        </w:rPr>
        <w:t>Oct 2017 – Mar 2019</w:t>
      </w:r>
    </w:p>
    <w:p w14:paraId="61E1DE1E" w14:textId="501F5FBF" w:rsidR="0010480A" w:rsidRPr="00334265" w:rsidRDefault="0010480A" w:rsidP="0010480A">
      <w:pPr>
        <w:pStyle w:val="NormalWeb"/>
        <w:shd w:val="clear" w:color="auto" w:fill="FFFFFF"/>
        <w:ind w:left="-720"/>
        <w:jc w:val="both"/>
        <w:rPr>
          <w:rFonts w:asciiTheme="minorHAnsi" w:hAnsiTheme="minorHAnsi" w:cstheme="minorHAnsi"/>
          <w:sz w:val="18"/>
          <w:szCs w:val="18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Role</w:t>
      </w:r>
      <w:r w:rsidR="000C00A8" w:rsidRPr="00334265">
        <w:rPr>
          <w:rFonts w:asciiTheme="minorHAnsi" w:hAnsiTheme="minorHAnsi" w:cstheme="minorHAnsi"/>
          <w:b/>
          <w:bCs/>
          <w:u w:val="single"/>
        </w:rPr>
        <w:t>s</w:t>
      </w:r>
      <w:r w:rsidRPr="00334265">
        <w:rPr>
          <w:rFonts w:asciiTheme="minorHAnsi" w:hAnsiTheme="minorHAnsi" w:cstheme="minorHAnsi"/>
          <w:b/>
          <w:bCs/>
          <w:u w:val="single"/>
        </w:rPr>
        <w:t xml:space="preserve"> and Responsibilities</w:t>
      </w:r>
      <w:r w:rsidRPr="00334265">
        <w:rPr>
          <w:rFonts w:asciiTheme="minorHAnsi" w:hAnsiTheme="minorHAnsi" w:cstheme="minorHAnsi"/>
          <w:b/>
          <w:bCs/>
        </w:rPr>
        <w:t>: </w:t>
      </w:r>
      <w:r w:rsidRPr="00334265">
        <w:rPr>
          <w:rFonts w:asciiTheme="minorHAnsi" w:hAnsiTheme="minorHAnsi" w:cstheme="minorHAnsi"/>
        </w:rPr>
        <w:t>  </w:t>
      </w:r>
    </w:p>
    <w:p w14:paraId="31130E06" w14:textId="5EA91241" w:rsidR="0010480A" w:rsidRPr="00334265" w:rsidRDefault="0010480A" w:rsidP="00EA574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</w:rPr>
        <w:t>I was responsible for writing test cases based on the requirements</w:t>
      </w:r>
      <w:r w:rsidR="000C00A8" w:rsidRPr="00334265">
        <w:rPr>
          <w:rFonts w:asciiTheme="minorHAnsi" w:hAnsiTheme="minorHAnsi" w:cstheme="minorHAnsi"/>
        </w:rPr>
        <w:t>.</w:t>
      </w:r>
      <w:r w:rsidRPr="00334265">
        <w:rPr>
          <w:rFonts w:asciiTheme="minorHAnsi" w:hAnsiTheme="minorHAnsi" w:cstheme="minorHAnsi"/>
        </w:rPr>
        <w:t> </w:t>
      </w:r>
    </w:p>
    <w:p w14:paraId="430DCFF3" w14:textId="4ED24C5E" w:rsidR="0010480A" w:rsidRPr="00334265" w:rsidRDefault="0010480A" w:rsidP="00EA574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</w:rPr>
        <w:t>Writing automation scripts</w:t>
      </w:r>
      <w:r w:rsidR="000C00A8" w:rsidRPr="00334265">
        <w:rPr>
          <w:rFonts w:asciiTheme="minorHAnsi" w:hAnsiTheme="minorHAnsi" w:cstheme="minorHAnsi"/>
        </w:rPr>
        <w:t xml:space="preserve"> using python</w:t>
      </w:r>
      <w:r w:rsidRPr="00334265">
        <w:rPr>
          <w:rFonts w:asciiTheme="minorHAnsi" w:hAnsiTheme="minorHAnsi" w:cstheme="minorHAnsi"/>
        </w:rPr>
        <w:t xml:space="preserve"> and execution using Robot framework </w:t>
      </w:r>
    </w:p>
    <w:p w14:paraId="03EF79F8" w14:textId="3FD6AC9F" w:rsidR="0010480A" w:rsidRPr="00334265" w:rsidRDefault="0010480A" w:rsidP="00EA574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</w:rPr>
        <w:t xml:space="preserve">I was responsible </w:t>
      </w:r>
      <w:r w:rsidR="000C00A8" w:rsidRPr="00334265">
        <w:rPr>
          <w:rFonts w:asciiTheme="minorHAnsi" w:hAnsiTheme="minorHAnsi" w:cstheme="minorHAnsi"/>
        </w:rPr>
        <w:t xml:space="preserve">for </w:t>
      </w:r>
      <w:r w:rsidRPr="00334265">
        <w:rPr>
          <w:rFonts w:asciiTheme="minorHAnsi" w:hAnsiTheme="minorHAnsi" w:cstheme="minorHAnsi"/>
        </w:rPr>
        <w:t>understand</w:t>
      </w:r>
      <w:r w:rsidR="000C00A8" w:rsidRPr="00334265">
        <w:rPr>
          <w:rFonts w:asciiTheme="minorHAnsi" w:hAnsiTheme="minorHAnsi" w:cstheme="minorHAnsi"/>
        </w:rPr>
        <w:t>ing</w:t>
      </w:r>
      <w:r w:rsidRPr="00334265">
        <w:rPr>
          <w:rFonts w:asciiTheme="minorHAnsi" w:hAnsiTheme="minorHAnsi" w:cstheme="minorHAnsi"/>
        </w:rPr>
        <w:t xml:space="preserve"> scope of </w:t>
      </w:r>
      <w:r w:rsidR="000C00A8" w:rsidRPr="00334265">
        <w:rPr>
          <w:rFonts w:asciiTheme="minorHAnsi" w:hAnsiTheme="minorHAnsi" w:cstheme="minorHAnsi"/>
        </w:rPr>
        <w:t>the project with team and deliver</w:t>
      </w:r>
      <w:r w:rsidRPr="00334265">
        <w:rPr>
          <w:rFonts w:asciiTheme="minorHAnsi" w:hAnsiTheme="minorHAnsi" w:cstheme="minorHAnsi"/>
        </w:rPr>
        <w:t xml:space="preserve"> product on time. </w:t>
      </w:r>
    </w:p>
    <w:p w14:paraId="1526C6A9" w14:textId="77777777" w:rsidR="0010480A" w:rsidRPr="00334265" w:rsidRDefault="0010480A" w:rsidP="00EA574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</w:rPr>
        <w:t>Summarized and presented the test results to project management team every week. </w:t>
      </w:r>
    </w:p>
    <w:p w14:paraId="0B9FF147" w14:textId="29A91D9D" w:rsidR="0010480A" w:rsidRPr="00334265" w:rsidRDefault="0010480A" w:rsidP="00EA574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</w:rPr>
        <w:t>Performing tasks of maintaining and documenting test and automation result</w:t>
      </w:r>
      <w:r w:rsidR="000C00A8" w:rsidRPr="00334265">
        <w:rPr>
          <w:rFonts w:asciiTheme="minorHAnsi" w:hAnsiTheme="minorHAnsi" w:cstheme="minorHAnsi"/>
        </w:rPr>
        <w:t>s</w:t>
      </w:r>
      <w:r w:rsidRPr="00334265">
        <w:rPr>
          <w:rFonts w:asciiTheme="minorHAnsi" w:hAnsiTheme="minorHAnsi" w:cstheme="minorHAnsi"/>
        </w:rPr>
        <w:t>. </w:t>
      </w:r>
    </w:p>
    <w:p w14:paraId="6E619836" w14:textId="77777777" w:rsidR="0010480A" w:rsidRPr="00334265" w:rsidRDefault="0010480A" w:rsidP="00EA574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</w:rPr>
        <w:t>Experience and desire to write clean, testable code with automated tests. </w:t>
      </w:r>
    </w:p>
    <w:p w14:paraId="31193239" w14:textId="4A46BF8B" w:rsidR="0010480A" w:rsidRPr="00334265" w:rsidRDefault="0010480A" w:rsidP="00EA574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</w:rPr>
        <w:t xml:space="preserve">Issues reporting/clarifications, rising </w:t>
      </w:r>
      <w:r w:rsidR="000C00A8" w:rsidRPr="00334265">
        <w:rPr>
          <w:rFonts w:asciiTheme="minorHAnsi" w:hAnsiTheme="minorHAnsi" w:cstheme="minorHAnsi"/>
        </w:rPr>
        <w:t>bugs</w:t>
      </w:r>
      <w:r w:rsidRPr="00334265">
        <w:rPr>
          <w:rFonts w:asciiTheme="minorHAnsi" w:hAnsiTheme="minorHAnsi" w:cstheme="minorHAnsi"/>
        </w:rPr>
        <w:t xml:space="preserve"> if any product issues during sanity testing on the routers. Challenges faced while testing the same for various configurations. </w:t>
      </w:r>
    </w:p>
    <w:p w14:paraId="2EA8900C" w14:textId="172F1FB9" w:rsidR="0010480A" w:rsidRPr="00334265" w:rsidRDefault="0010480A" w:rsidP="00EA574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</w:rPr>
        <w:t>Executed test cases including slight modification of testing scripts during regression testing</w:t>
      </w:r>
      <w:r w:rsidR="000C00A8" w:rsidRPr="00334265">
        <w:rPr>
          <w:rFonts w:asciiTheme="minorHAnsi" w:hAnsiTheme="minorHAnsi" w:cstheme="minorHAnsi"/>
        </w:rPr>
        <w:t>.</w:t>
      </w:r>
      <w:r w:rsidRPr="00334265">
        <w:rPr>
          <w:rFonts w:asciiTheme="minorHAnsi" w:hAnsiTheme="minorHAnsi" w:cstheme="minorHAnsi"/>
        </w:rPr>
        <w:t> </w:t>
      </w:r>
    </w:p>
    <w:p w14:paraId="02FB7BBD" w14:textId="5AC1E936" w:rsidR="0010480A" w:rsidRPr="00334265" w:rsidRDefault="0010480A" w:rsidP="00EA574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</w:rPr>
        <w:t>Maintained bug status reports and drove to resolutio</w:t>
      </w:r>
      <w:r w:rsidR="000C00A8" w:rsidRPr="00334265">
        <w:rPr>
          <w:rFonts w:asciiTheme="minorHAnsi" w:hAnsiTheme="minorHAnsi" w:cstheme="minorHAnsi"/>
        </w:rPr>
        <w:t>n including verification of fix.</w:t>
      </w:r>
    </w:p>
    <w:p w14:paraId="1EC32C88" w14:textId="77777777" w:rsidR="006063F8" w:rsidRPr="00334265" w:rsidRDefault="006063F8" w:rsidP="0010480A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1304B56C" w14:textId="6B045D23" w:rsidR="0010480A" w:rsidRPr="00334265" w:rsidRDefault="0010480A" w:rsidP="0010480A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Company</w:t>
      </w:r>
      <w:r w:rsidRPr="00334265">
        <w:rPr>
          <w:rFonts w:asciiTheme="minorHAnsi" w:hAnsiTheme="minorHAnsi" w:cstheme="minorHAnsi"/>
        </w:rPr>
        <w:t> </w:t>
      </w:r>
      <w:r w:rsidR="00B37BA4" w:rsidRPr="00334265">
        <w:rPr>
          <w:rFonts w:asciiTheme="minorHAnsi" w:hAnsiTheme="minorHAnsi" w:cstheme="minorHAnsi"/>
        </w:rPr>
        <w:t xml:space="preserve">- </w:t>
      </w:r>
      <w:r w:rsidRPr="00334265">
        <w:rPr>
          <w:rFonts w:asciiTheme="minorHAnsi" w:hAnsiTheme="minorHAnsi" w:cstheme="minorHAnsi"/>
        </w:rPr>
        <w:t>Capgemini</w:t>
      </w:r>
    </w:p>
    <w:p w14:paraId="478C33ED" w14:textId="3FC6DA9C" w:rsidR="00B37BA4" w:rsidRPr="00334265" w:rsidRDefault="00B37BA4" w:rsidP="00B37BA4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Client</w:t>
      </w:r>
      <w:r w:rsidRPr="00334265">
        <w:rPr>
          <w:rFonts w:asciiTheme="minorHAnsi" w:hAnsiTheme="minorHAnsi" w:cstheme="minorHAnsi"/>
        </w:rPr>
        <w:t xml:space="preserve"> - </w:t>
      </w:r>
      <w:r w:rsidR="006813CE" w:rsidRPr="00334265">
        <w:rPr>
          <w:rFonts w:asciiTheme="minorHAnsi" w:hAnsiTheme="minorHAnsi" w:cstheme="minorHAnsi"/>
        </w:rPr>
        <w:t>Cisco</w:t>
      </w:r>
      <w:r w:rsidRPr="00334265">
        <w:rPr>
          <w:rFonts w:asciiTheme="minorHAnsi" w:hAnsiTheme="minorHAnsi" w:cstheme="minorHAnsi"/>
        </w:rPr>
        <w:t xml:space="preserve"> </w:t>
      </w:r>
    </w:p>
    <w:p w14:paraId="36B0A01D" w14:textId="660F637A" w:rsidR="0010480A" w:rsidRPr="00334265" w:rsidRDefault="0010480A" w:rsidP="0010480A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Duration</w:t>
      </w:r>
      <w:r w:rsidR="00B37BA4" w:rsidRPr="00334265">
        <w:rPr>
          <w:rFonts w:asciiTheme="minorHAnsi" w:hAnsiTheme="minorHAnsi" w:cstheme="minorHAnsi"/>
        </w:rPr>
        <w:t xml:space="preserve"> - </w:t>
      </w:r>
      <w:r w:rsidRPr="00334265">
        <w:rPr>
          <w:rFonts w:asciiTheme="minorHAnsi" w:hAnsiTheme="minorHAnsi" w:cstheme="minorHAnsi"/>
        </w:rPr>
        <w:t>Aug 2016 – Sep 2017</w:t>
      </w:r>
    </w:p>
    <w:p w14:paraId="5150B9F7" w14:textId="77777777" w:rsidR="0010480A" w:rsidRPr="00334265" w:rsidRDefault="0010480A" w:rsidP="0010480A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68435E4C" w14:textId="4009C17D" w:rsidR="0010480A" w:rsidRPr="00334265" w:rsidRDefault="0010480A" w:rsidP="0010480A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Roles &amp; Responsibilities: </w:t>
      </w:r>
    </w:p>
    <w:p w14:paraId="4983EA95" w14:textId="77777777" w:rsidR="0010480A" w:rsidRPr="00334265" w:rsidRDefault="0010480A" w:rsidP="00EA574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</w:rPr>
        <w:t>Automated different types of test cases using python modules </w:t>
      </w:r>
      <w:proofErr w:type="spellStart"/>
      <w:r w:rsidRPr="00334265">
        <w:rPr>
          <w:rFonts w:asciiTheme="minorHAnsi" w:hAnsiTheme="minorHAnsi" w:cstheme="minorHAnsi"/>
        </w:rPr>
        <w:t>Paramiko</w:t>
      </w:r>
      <w:proofErr w:type="spellEnd"/>
      <w:r w:rsidRPr="00334265">
        <w:rPr>
          <w:rFonts w:asciiTheme="minorHAnsi" w:hAnsiTheme="minorHAnsi" w:cstheme="minorHAnsi"/>
        </w:rPr>
        <w:t> and Selenium. </w:t>
      </w:r>
    </w:p>
    <w:p w14:paraId="64E76D24" w14:textId="2DDEDB4C" w:rsidR="0010480A" w:rsidRPr="00334265" w:rsidRDefault="0010480A" w:rsidP="00EA574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</w:rPr>
        <w:t>Studying and analyzing requirement specifications and to plan</w:t>
      </w:r>
      <w:r w:rsidR="000C00A8" w:rsidRPr="00334265">
        <w:rPr>
          <w:rFonts w:asciiTheme="minorHAnsi" w:hAnsiTheme="minorHAnsi" w:cstheme="minorHAnsi"/>
        </w:rPr>
        <w:t xml:space="preserve"> and create automate test cases.</w:t>
      </w:r>
    </w:p>
    <w:p w14:paraId="1D52DA2B" w14:textId="77777777" w:rsidR="0010480A" w:rsidRPr="00334265" w:rsidRDefault="0010480A" w:rsidP="00EA574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</w:rPr>
        <w:t>Providing support to various issues raised by engineers related to the routers. </w:t>
      </w:r>
    </w:p>
    <w:p w14:paraId="0E88602B" w14:textId="77777777" w:rsidR="0010480A" w:rsidRPr="00334265" w:rsidRDefault="0010480A" w:rsidP="00EA574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</w:rPr>
        <w:t>Handling responsibilities of identifying and troubleshooting software and automation issues with assistance of testing engineers. </w:t>
      </w:r>
    </w:p>
    <w:p w14:paraId="278F5FA0" w14:textId="4FEDC03C" w:rsidR="0010480A" w:rsidRPr="00334265" w:rsidRDefault="0010480A" w:rsidP="00EA574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</w:rPr>
        <w:t>Developed utility to keep track of the simulation command execution, failure logs and job status etc. </w:t>
      </w:r>
    </w:p>
    <w:p w14:paraId="425444D5" w14:textId="598FB97E" w:rsidR="0010480A" w:rsidRPr="00334265" w:rsidRDefault="0010480A" w:rsidP="0010480A">
      <w:pPr>
        <w:pStyle w:val="NormalWeb"/>
        <w:shd w:val="clear" w:color="auto" w:fill="FFFFFF"/>
        <w:ind w:left="-720"/>
        <w:jc w:val="both"/>
        <w:rPr>
          <w:rFonts w:asciiTheme="minorHAnsi" w:hAnsiTheme="minorHAnsi" w:cstheme="minorHAnsi"/>
          <w:b/>
          <w:bCs/>
          <w:sz w:val="18"/>
          <w:szCs w:val="18"/>
        </w:rPr>
      </w:pPr>
      <w:r w:rsidRPr="00334265">
        <w:rPr>
          <w:rFonts w:asciiTheme="minorHAnsi" w:hAnsiTheme="minorHAnsi" w:cstheme="minorHAnsi"/>
          <w:b/>
          <w:bCs/>
        </w:rPr>
        <w:t>Educational Qualification: </w:t>
      </w:r>
    </w:p>
    <w:p w14:paraId="4253A406" w14:textId="4E1046E8" w:rsidR="00D13A4B" w:rsidRPr="00334265" w:rsidRDefault="0010480A" w:rsidP="00020395">
      <w:pPr>
        <w:pStyle w:val="NormalWeb"/>
        <w:shd w:val="clear" w:color="auto" w:fill="FFFFFF"/>
        <w:rPr>
          <w:rFonts w:asciiTheme="minorHAnsi" w:hAnsiTheme="minorHAnsi" w:cstheme="minorHAnsi"/>
        </w:rPr>
      </w:pPr>
      <w:proofErr w:type="spellStart"/>
      <w:proofErr w:type="gramStart"/>
      <w:r w:rsidRPr="00334265">
        <w:rPr>
          <w:rFonts w:asciiTheme="minorHAnsi" w:hAnsiTheme="minorHAnsi" w:cstheme="minorHAnsi"/>
        </w:rPr>
        <w:t>B.Tech</w:t>
      </w:r>
      <w:proofErr w:type="spellEnd"/>
      <w:proofErr w:type="gramEnd"/>
      <w:r w:rsidR="00334265" w:rsidRPr="00334265">
        <w:rPr>
          <w:rFonts w:asciiTheme="minorHAnsi" w:hAnsiTheme="minorHAnsi" w:cstheme="minorHAnsi"/>
        </w:rPr>
        <w:t xml:space="preserve"> </w:t>
      </w:r>
      <w:r w:rsidRPr="00334265">
        <w:rPr>
          <w:rFonts w:asciiTheme="minorHAnsi" w:hAnsiTheme="minorHAnsi" w:cstheme="minorHAnsi"/>
        </w:rPr>
        <w:t xml:space="preserve">(EEE) </w:t>
      </w:r>
    </w:p>
    <w:sectPr w:rsidR="00D13A4B" w:rsidRPr="00334265" w:rsidSect="00D13A4B">
      <w:headerReference w:type="default" r:id="rId12"/>
      <w:footerReference w:type="default" r:id="rId13"/>
      <w:pgSz w:w="11909" w:h="16834" w:code="9"/>
      <w:pgMar w:top="567" w:right="720" w:bottom="426" w:left="153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A76902" w14:textId="77777777" w:rsidR="00FD5365" w:rsidRDefault="00FD5365" w:rsidP="00D13A4B">
      <w:r>
        <w:separator/>
      </w:r>
    </w:p>
  </w:endnote>
  <w:endnote w:type="continuationSeparator" w:id="0">
    <w:p w14:paraId="01A7235A" w14:textId="77777777" w:rsidR="00FD5365" w:rsidRDefault="00FD5365" w:rsidP="00D13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FE237F" w14:textId="69366B29" w:rsidR="005D6E24" w:rsidRDefault="00F00255">
    <w:pPr>
      <w:pStyle w:val="Foot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67B9E347" wp14:editId="623782A7">
          <wp:simplePos x="0" y="0"/>
          <wp:positionH relativeFrom="page">
            <wp:align>center</wp:align>
          </wp:positionH>
          <wp:positionV relativeFrom="paragraph">
            <wp:posOffset>-161925</wp:posOffset>
          </wp:positionV>
          <wp:extent cx="7366635" cy="500380"/>
          <wp:effectExtent l="0" t="0" r="5715" b="0"/>
          <wp:wrapNone/>
          <wp:docPr id="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66635" cy="5003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5BFD85B2" w14:textId="0A9B89B2" w:rsidR="00551850" w:rsidRDefault="005518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AA6CCC" w14:textId="77777777" w:rsidR="00FD5365" w:rsidRDefault="00FD5365" w:rsidP="00D13A4B">
      <w:r>
        <w:separator/>
      </w:r>
    </w:p>
  </w:footnote>
  <w:footnote w:type="continuationSeparator" w:id="0">
    <w:p w14:paraId="4EF1C5AC" w14:textId="77777777" w:rsidR="00FD5365" w:rsidRDefault="00FD5365" w:rsidP="00D13A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78FBD" w14:textId="77996E96" w:rsidR="008E3FC1" w:rsidRDefault="00C715BA">
    <w:pPr>
      <w:pStyle w:val="Header"/>
    </w:pPr>
    <w:r w:rsidRPr="0091513A">
      <w:rPr>
        <w:rFonts w:ascii="Arial" w:hAnsi="Arial" w:cs="Arial"/>
        <w:noProof/>
        <w:sz w:val="20"/>
        <w:szCs w:val="20"/>
        <w:lang w:val="en-US" w:eastAsia="en-US"/>
      </w:rPr>
      <w:drawing>
        <wp:inline distT="0" distB="0" distL="0" distR="0" wp14:anchorId="54345EF0" wp14:editId="0A31AB0F">
          <wp:extent cx="6133465" cy="913765"/>
          <wp:effectExtent l="0" t="0" r="635" b="635"/>
          <wp:docPr id="1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33465" cy="913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75913F35" w14:textId="77777777" w:rsidR="008E3FC1" w:rsidRDefault="008E3F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/>
        <w:b w:val="0"/>
        <w:bCs w:val="0"/>
        <w:sz w:val="20"/>
        <w:szCs w:val="20"/>
      </w:rPr>
    </w:lvl>
  </w:abstractNum>
  <w:abstractNum w:abstractNumId="3" w15:restartNumberingAfterBreak="0">
    <w:nsid w:val="00000008"/>
    <w:multiLevelType w:val="singleLevel"/>
    <w:tmpl w:val="56FEE42C"/>
    <w:name w:val="WW8Num3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Verdana" w:eastAsia="Times New Roman" w:hAnsi="Verdana" w:cs="Arial"/>
        <w:b w:val="0"/>
        <w:bCs w:val="0"/>
      </w:rPr>
    </w:lvl>
  </w:abstractNum>
  <w:abstractNum w:abstractNumId="4" w15:restartNumberingAfterBreak="0">
    <w:nsid w:val="0000000B"/>
    <w:multiLevelType w:val="singleLevel"/>
    <w:tmpl w:val="0000000B"/>
    <w:name w:val="WW8Num40"/>
    <w:lvl w:ilvl="0">
      <w:start w:val="1"/>
      <w:numFmt w:val="bullet"/>
      <w:lvlText w:val=""/>
      <w:lvlJc w:val="left"/>
      <w:pPr>
        <w:tabs>
          <w:tab w:val="num" w:pos="-1059"/>
        </w:tabs>
        <w:ind w:left="741" w:hanging="360"/>
      </w:pPr>
      <w:rPr>
        <w:rFonts w:ascii="Symbol" w:hAnsi="Symbol"/>
        <w:b w:val="0"/>
        <w:bCs w:val="0"/>
        <w:sz w:val="20"/>
        <w:szCs w:val="20"/>
      </w:rPr>
    </w:lvl>
  </w:abstractNum>
  <w:abstractNum w:abstractNumId="5" w15:restartNumberingAfterBreak="0">
    <w:nsid w:val="09C619BA"/>
    <w:multiLevelType w:val="multilevel"/>
    <w:tmpl w:val="5B4A8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1110D8"/>
    <w:multiLevelType w:val="hybridMultilevel"/>
    <w:tmpl w:val="E46A7D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DB5458"/>
    <w:multiLevelType w:val="hybridMultilevel"/>
    <w:tmpl w:val="57C2130C"/>
    <w:lvl w:ilvl="0" w:tplc="3368AE56">
      <w:start w:val="1"/>
      <w:numFmt w:val="bullet"/>
      <w:pStyle w:val="List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lang w:val="en-US"/>
      </w:rPr>
    </w:lvl>
    <w:lvl w:ilvl="1" w:tplc="951CD9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99ED6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94F1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E256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94242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9A4B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04A695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E34D5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852CCD"/>
    <w:multiLevelType w:val="multilevel"/>
    <w:tmpl w:val="6B04D786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52892B9D"/>
    <w:multiLevelType w:val="multilevel"/>
    <w:tmpl w:val="B8D8E9D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5B2EA9"/>
    <w:multiLevelType w:val="multilevel"/>
    <w:tmpl w:val="8692F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C01EC6"/>
    <w:multiLevelType w:val="hybridMultilevel"/>
    <w:tmpl w:val="8B8E3DAA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5"/>
  </w:num>
  <w:num w:numId="5">
    <w:abstractNumId w:val="9"/>
  </w:num>
  <w:num w:numId="6">
    <w:abstractNumId w:val="6"/>
  </w:num>
  <w:num w:numId="7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58C"/>
    <w:rsid w:val="000106FA"/>
    <w:rsid w:val="00020395"/>
    <w:rsid w:val="0002224D"/>
    <w:rsid w:val="0002705E"/>
    <w:rsid w:val="00031BA8"/>
    <w:rsid w:val="000338D4"/>
    <w:rsid w:val="0004172A"/>
    <w:rsid w:val="00042A1F"/>
    <w:rsid w:val="00045F14"/>
    <w:rsid w:val="00050CF1"/>
    <w:rsid w:val="000512A2"/>
    <w:rsid w:val="00053571"/>
    <w:rsid w:val="00055F12"/>
    <w:rsid w:val="00057FC1"/>
    <w:rsid w:val="00077B15"/>
    <w:rsid w:val="000846F1"/>
    <w:rsid w:val="00087AC4"/>
    <w:rsid w:val="000A2561"/>
    <w:rsid w:val="000C00A8"/>
    <w:rsid w:val="000C1562"/>
    <w:rsid w:val="000D0B1B"/>
    <w:rsid w:val="000D2ED4"/>
    <w:rsid w:val="000E378A"/>
    <w:rsid w:val="000F4C79"/>
    <w:rsid w:val="000F51D9"/>
    <w:rsid w:val="0010480A"/>
    <w:rsid w:val="00106F0D"/>
    <w:rsid w:val="00110D81"/>
    <w:rsid w:val="0012052F"/>
    <w:rsid w:val="00121AFF"/>
    <w:rsid w:val="00125497"/>
    <w:rsid w:val="0012731C"/>
    <w:rsid w:val="00132EA9"/>
    <w:rsid w:val="00135C59"/>
    <w:rsid w:val="00140D28"/>
    <w:rsid w:val="0014114C"/>
    <w:rsid w:val="00141C33"/>
    <w:rsid w:val="0016216E"/>
    <w:rsid w:val="00165766"/>
    <w:rsid w:val="00167413"/>
    <w:rsid w:val="00171683"/>
    <w:rsid w:val="00173F9A"/>
    <w:rsid w:val="00175047"/>
    <w:rsid w:val="00175CCB"/>
    <w:rsid w:val="00182264"/>
    <w:rsid w:val="001855F5"/>
    <w:rsid w:val="001B4F10"/>
    <w:rsid w:val="001B65DE"/>
    <w:rsid w:val="001C2FE8"/>
    <w:rsid w:val="001D0385"/>
    <w:rsid w:val="001D0ABB"/>
    <w:rsid w:val="001E1CE9"/>
    <w:rsid w:val="001F7A29"/>
    <w:rsid w:val="0020084F"/>
    <w:rsid w:val="0021568B"/>
    <w:rsid w:val="0021696C"/>
    <w:rsid w:val="0021706F"/>
    <w:rsid w:val="002175E7"/>
    <w:rsid w:val="00217FFE"/>
    <w:rsid w:val="00225E7E"/>
    <w:rsid w:val="002447EC"/>
    <w:rsid w:val="00245133"/>
    <w:rsid w:val="00251840"/>
    <w:rsid w:val="00252BD8"/>
    <w:rsid w:val="002620E0"/>
    <w:rsid w:val="00263424"/>
    <w:rsid w:val="00263D64"/>
    <w:rsid w:val="0026440C"/>
    <w:rsid w:val="00264CAB"/>
    <w:rsid w:val="00265EA0"/>
    <w:rsid w:val="00272C23"/>
    <w:rsid w:val="00275F76"/>
    <w:rsid w:val="00281446"/>
    <w:rsid w:val="00297C6C"/>
    <w:rsid w:val="002A6387"/>
    <w:rsid w:val="002B1FFB"/>
    <w:rsid w:val="002C7AC3"/>
    <w:rsid w:val="002E0217"/>
    <w:rsid w:val="002E43A8"/>
    <w:rsid w:val="002F34B5"/>
    <w:rsid w:val="002F54FC"/>
    <w:rsid w:val="00306A2A"/>
    <w:rsid w:val="00313AD7"/>
    <w:rsid w:val="003210AD"/>
    <w:rsid w:val="003250AE"/>
    <w:rsid w:val="003276BC"/>
    <w:rsid w:val="00334265"/>
    <w:rsid w:val="0035172A"/>
    <w:rsid w:val="0035356A"/>
    <w:rsid w:val="00356EB8"/>
    <w:rsid w:val="00360BEC"/>
    <w:rsid w:val="00367999"/>
    <w:rsid w:val="003704DD"/>
    <w:rsid w:val="0037051D"/>
    <w:rsid w:val="00371D23"/>
    <w:rsid w:val="0037428A"/>
    <w:rsid w:val="00376354"/>
    <w:rsid w:val="00377236"/>
    <w:rsid w:val="0038330D"/>
    <w:rsid w:val="00385894"/>
    <w:rsid w:val="003A32D1"/>
    <w:rsid w:val="003A4AFC"/>
    <w:rsid w:val="003B0B3E"/>
    <w:rsid w:val="003B5576"/>
    <w:rsid w:val="003C06EB"/>
    <w:rsid w:val="003C2AFA"/>
    <w:rsid w:val="003D01A5"/>
    <w:rsid w:val="003D0A6D"/>
    <w:rsid w:val="003D0E64"/>
    <w:rsid w:val="003D3936"/>
    <w:rsid w:val="003E4A18"/>
    <w:rsid w:val="003F2CA0"/>
    <w:rsid w:val="003F3555"/>
    <w:rsid w:val="003F48F9"/>
    <w:rsid w:val="00403638"/>
    <w:rsid w:val="0040364A"/>
    <w:rsid w:val="00404A4E"/>
    <w:rsid w:val="00407407"/>
    <w:rsid w:val="00410FBF"/>
    <w:rsid w:val="00416EC0"/>
    <w:rsid w:val="00420BBC"/>
    <w:rsid w:val="0042232F"/>
    <w:rsid w:val="004254BE"/>
    <w:rsid w:val="00426CB4"/>
    <w:rsid w:val="00427E41"/>
    <w:rsid w:val="00430943"/>
    <w:rsid w:val="004329DD"/>
    <w:rsid w:val="0043561A"/>
    <w:rsid w:val="0043630D"/>
    <w:rsid w:val="00446A65"/>
    <w:rsid w:val="00447E1B"/>
    <w:rsid w:val="00455532"/>
    <w:rsid w:val="00460556"/>
    <w:rsid w:val="00460D25"/>
    <w:rsid w:val="0046140D"/>
    <w:rsid w:val="00464552"/>
    <w:rsid w:val="00467646"/>
    <w:rsid w:val="00471C5F"/>
    <w:rsid w:val="00477A60"/>
    <w:rsid w:val="00487EF0"/>
    <w:rsid w:val="004936F8"/>
    <w:rsid w:val="00497FBD"/>
    <w:rsid w:val="004A0091"/>
    <w:rsid w:val="004A1F1C"/>
    <w:rsid w:val="004B277E"/>
    <w:rsid w:val="004B2F6F"/>
    <w:rsid w:val="004B3EE5"/>
    <w:rsid w:val="004D0416"/>
    <w:rsid w:val="004D28F4"/>
    <w:rsid w:val="004D576C"/>
    <w:rsid w:val="004D7744"/>
    <w:rsid w:val="004E34CD"/>
    <w:rsid w:val="004E38CA"/>
    <w:rsid w:val="004E5F56"/>
    <w:rsid w:val="004F02EE"/>
    <w:rsid w:val="004F7A39"/>
    <w:rsid w:val="00511529"/>
    <w:rsid w:val="00511DB6"/>
    <w:rsid w:val="00516D6B"/>
    <w:rsid w:val="00521132"/>
    <w:rsid w:val="0052140F"/>
    <w:rsid w:val="00543D50"/>
    <w:rsid w:val="00547618"/>
    <w:rsid w:val="00551850"/>
    <w:rsid w:val="00571717"/>
    <w:rsid w:val="0057403E"/>
    <w:rsid w:val="00574415"/>
    <w:rsid w:val="0057471E"/>
    <w:rsid w:val="00582014"/>
    <w:rsid w:val="005835EB"/>
    <w:rsid w:val="00583FF7"/>
    <w:rsid w:val="005901BD"/>
    <w:rsid w:val="005935CF"/>
    <w:rsid w:val="00595CBB"/>
    <w:rsid w:val="00597DEA"/>
    <w:rsid w:val="005A66AC"/>
    <w:rsid w:val="005A75C4"/>
    <w:rsid w:val="005B40C9"/>
    <w:rsid w:val="005C255A"/>
    <w:rsid w:val="005D6E24"/>
    <w:rsid w:val="005D7E79"/>
    <w:rsid w:val="005E25B3"/>
    <w:rsid w:val="005E281B"/>
    <w:rsid w:val="005F04A1"/>
    <w:rsid w:val="005F6025"/>
    <w:rsid w:val="006053C0"/>
    <w:rsid w:val="006063F8"/>
    <w:rsid w:val="00625C32"/>
    <w:rsid w:val="00627861"/>
    <w:rsid w:val="00631686"/>
    <w:rsid w:val="0063358C"/>
    <w:rsid w:val="006374B4"/>
    <w:rsid w:val="00640B3E"/>
    <w:rsid w:val="0066087F"/>
    <w:rsid w:val="00663A5F"/>
    <w:rsid w:val="0066568A"/>
    <w:rsid w:val="006718B7"/>
    <w:rsid w:val="006813CE"/>
    <w:rsid w:val="00681F0E"/>
    <w:rsid w:val="00683BBC"/>
    <w:rsid w:val="00685A79"/>
    <w:rsid w:val="00685B87"/>
    <w:rsid w:val="00692451"/>
    <w:rsid w:val="006937B4"/>
    <w:rsid w:val="0069439F"/>
    <w:rsid w:val="00696A24"/>
    <w:rsid w:val="006A2E08"/>
    <w:rsid w:val="006A47F0"/>
    <w:rsid w:val="006B567C"/>
    <w:rsid w:val="006B585A"/>
    <w:rsid w:val="006C069C"/>
    <w:rsid w:val="006C0E2B"/>
    <w:rsid w:val="006C4079"/>
    <w:rsid w:val="006D0868"/>
    <w:rsid w:val="006E7D8C"/>
    <w:rsid w:val="006F02A2"/>
    <w:rsid w:val="006F4F7D"/>
    <w:rsid w:val="00703BF5"/>
    <w:rsid w:val="007067D3"/>
    <w:rsid w:val="00713EF1"/>
    <w:rsid w:val="0072258A"/>
    <w:rsid w:val="007247EE"/>
    <w:rsid w:val="00725467"/>
    <w:rsid w:val="00725586"/>
    <w:rsid w:val="00727FBD"/>
    <w:rsid w:val="007331E0"/>
    <w:rsid w:val="00734181"/>
    <w:rsid w:val="0073581E"/>
    <w:rsid w:val="00744A6E"/>
    <w:rsid w:val="007451CD"/>
    <w:rsid w:val="00745754"/>
    <w:rsid w:val="007465B4"/>
    <w:rsid w:val="00747AB8"/>
    <w:rsid w:val="007578C1"/>
    <w:rsid w:val="007632F5"/>
    <w:rsid w:val="00787EC1"/>
    <w:rsid w:val="00790A5A"/>
    <w:rsid w:val="00791527"/>
    <w:rsid w:val="007A0F67"/>
    <w:rsid w:val="007A1E45"/>
    <w:rsid w:val="007A7D56"/>
    <w:rsid w:val="007C08FB"/>
    <w:rsid w:val="007C2714"/>
    <w:rsid w:val="007C6E0C"/>
    <w:rsid w:val="007D2A9E"/>
    <w:rsid w:val="007D4DE1"/>
    <w:rsid w:val="007E3D7B"/>
    <w:rsid w:val="007E54DE"/>
    <w:rsid w:val="007E5754"/>
    <w:rsid w:val="007F322B"/>
    <w:rsid w:val="007F3A51"/>
    <w:rsid w:val="007F50BE"/>
    <w:rsid w:val="007F7F78"/>
    <w:rsid w:val="008040DB"/>
    <w:rsid w:val="00806054"/>
    <w:rsid w:val="0080699E"/>
    <w:rsid w:val="00813CB0"/>
    <w:rsid w:val="0082491E"/>
    <w:rsid w:val="00827761"/>
    <w:rsid w:val="008351BC"/>
    <w:rsid w:val="00841E2A"/>
    <w:rsid w:val="00846535"/>
    <w:rsid w:val="00860166"/>
    <w:rsid w:val="00863D8C"/>
    <w:rsid w:val="00866ACF"/>
    <w:rsid w:val="00880E03"/>
    <w:rsid w:val="0088401E"/>
    <w:rsid w:val="008955AA"/>
    <w:rsid w:val="008A2983"/>
    <w:rsid w:val="008D52F3"/>
    <w:rsid w:val="008E3FC1"/>
    <w:rsid w:val="008E7D42"/>
    <w:rsid w:val="008F66DB"/>
    <w:rsid w:val="00903C0A"/>
    <w:rsid w:val="009072AF"/>
    <w:rsid w:val="00911407"/>
    <w:rsid w:val="00914AC7"/>
    <w:rsid w:val="00923FBC"/>
    <w:rsid w:val="00924A65"/>
    <w:rsid w:val="00924E2D"/>
    <w:rsid w:val="00935E0C"/>
    <w:rsid w:val="00943B58"/>
    <w:rsid w:val="009502CF"/>
    <w:rsid w:val="0095311F"/>
    <w:rsid w:val="009568F0"/>
    <w:rsid w:val="009574E2"/>
    <w:rsid w:val="00960D13"/>
    <w:rsid w:val="00966DC3"/>
    <w:rsid w:val="00970190"/>
    <w:rsid w:val="00973ED5"/>
    <w:rsid w:val="00991FAE"/>
    <w:rsid w:val="00993BB9"/>
    <w:rsid w:val="00997D01"/>
    <w:rsid w:val="009A1B2B"/>
    <w:rsid w:val="009A2FBA"/>
    <w:rsid w:val="009B23CE"/>
    <w:rsid w:val="009B7693"/>
    <w:rsid w:val="009B7A84"/>
    <w:rsid w:val="009D3B1E"/>
    <w:rsid w:val="009D66C1"/>
    <w:rsid w:val="009D6D9E"/>
    <w:rsid w:val="009E1395"/>
    <w:rsid w:val="009E29CD"/>
    <w:rsid w:val="009E3F55"/>
    <w:rsid w:val="009E6014"/>
    <w:rsid w:val="009F1A55"/>
    <w:rsid w:val="009F7A85"/>
    <w:rsid w:val="00A00EEB"/>
    <w:rsid w:val="00A04813"/>
    <w:rsid w:val="00A069C4"/>
    <w:rsid w:val="00A24A3D"/>
    <w:rsid w:val="00A31210"/>
    <w:rsid w:val="00A31771"/>
    <w:rsid w:val="00A3374A"/>
    <w:rsid w:val="00A42FD3"/>
    <w:rsid w:val="00A46856"/>
    <w:rsid w:val="00A519FB"/>
    <w:rsid w:val="00A558A8"/>
    <w:rsid w:val="00A63519"/>
    <w:rsid w:val="00A64106"/>
    <w:rsid w:val="00A65588"/>
    <w:rsid w:val="00A71F2B"/>
    <w:rsid w:val="00A76D2D"/>
    <w:rsid w:val="00A8476F"/>
    <w:rsid w:val="00A8731C"/>
    <w:rsid w:val="00A91EC2"/>
    <w:rsid w:val="00A92502"/>
    <w:rsid w:val="00A966FF"/>
    <w:rsid w:val="00AA0932"/>
    <w:rsid w:val="00AA0BF6"/>
    <w:rsid w:val="00AB0365"/>
    <w:rsid w:val="00AB7989"/>
    <w:rsid w:val="00AC2743"/>
    <w:rsid w:val="00AD23E7"/>
    <w:rsid w:val="00AD2A73"/>
    <w:rsid w:val="00AD3EA1"/>
    <w:rsid w:val="00AD6301"/>
    <w:rsid w:val="00AD66D9"/>
    <w:rsid w:val="00AE6024"/>
    <w:rsid w:val="00AF313C"/>
    <w:rsid w:val="00B01ACD"/>
    <w:rsid w:val="00B01B75"/>
    <w:rsid w:val="00B074C5"/>
    <w:rsid w:val="00B10D8A"/>
    <w:rsid w:val="00B11B80"/>
    <w:rsid w:val="00B11DEB"/>
    <w:rsid w:val="00B13D84"/>
    <w:rsid w:val="00B17AC8"/>
    <w:rsid w:val="00B3172F"/>
    <w:rsid w:val="00B31B32"/>
    <w:rsid w:val="00B35395"/>
    <w:rsid w:val="00B36C7F"/>
    <w:rsid w:val="00B37BA4"/>
    <w:rsid w:val="00B46D9D"/>
    <w:rsid w:val="00B47753"/>
    <w:rsid w:val="00B5113E"/>
    <w:rsid w:val="00B54CC4"/>
    <w:rsid w:val="00B606F4"/>
    <w:rsid w:val="00B67F47"/>
    <w:rsid w:val="00B7694E"/>
    <w:rsid w:val="00B7793F"/>
    <w:rsid w:val="00B83151"/>
    <w:rsid w:val="00B847E1"/>
    <w:rsid w:val="00B84B8D"/>
    <w:rsid w:val="00B8519A"/>
    <w:rsid w:val="00B87A91"/>
    <w:rsid w:val="00B909BE"/>
    <w:rsid w:val="00B92526"/>
    <w:rsid w:val="00B94509"/>
    <w:rsid w:val="00B945F6"/>
    <w:rsid w:val="00BA1C3B"/>
    <w:rsid w:val="00BA43A2"/>
    <w:rsid w:val="00BB38CD"/>
    <w:rsid w:val="00BC3023"/>
    <w:rsid w:val="00BC715E"/>
    <w:rsid w:val="00BD24F8"/>
    <w:rsid w:val="00BF65F8"/>
    <w:rsid w:val="00C14B04"/>
    <w:rsid w:val="00C15A6A"/>
    <w:rsid w:val="00C15DDC"/>
    <w:rsid w:val="00C2233D"/>
    <w:rsid w:val="00C4329A"/>
    <w:rsid w:val="00C44042"/>
    <w:rsid w:val="00C5039F"/>
    <w:rsid w:val="00C5384A"/>
    <w:rsid w:val="00C715BA"/>
    <w:rsid w:val="00C81CDC"/>
    <w:rsid w:val="00C82D74"/>
    <w:rsid w:val="00C84B80"/>
    <w:rsid w:val="00C90F63"/>
    <w:rsid w:val="00C91BDE"/>
    <w:rsid w:val="00C93C7B"/>
    <w:rsid w:val="00C94325"/>
    <w:rsid w:val="00C96386"/>
    <w:rsid w:val="00CA2273"/>
    <w:rsid w:val="00CA7D90"/>
    <w:rsid w:val="00CB645D"/>
    <w:rsid w:val="00CC2694"/>
    <w:rsid w:val="00CC4365"/>
    <w:rsid w:val="00CC5DCF"/>
    <w:rsid w:val="00CD3428"/>
    <w:rsid w:val="00CD5ED3"/>
    <w:rsid w:val="00CE0D55"/>
    <w:rsid w:val="00CE55E7"/>
    <w:rsid w:val="00CF10F4"/>
    <w:rsid w:val="00CF3B12"/>
    <w:rsid w:val="00CF4BDA"/>
    <w:rsid w:val="00D0417A"/>
    <w:rsid w:val="00D13A4B"/>
    <w:rsid w:val="00D14762"/>
    <w:rsid w:val="00D2042C"/>
    <w:rsid w:val="00D34EA0"/>
    <w:rsid w:val="00D36C8D"/>
    <w:rsid w:val="00D36EFA"/>
    <w:rsid w:val="00D40D84"/>
    <w:rsid w:val="00D41866"/>
    <w:rsid w:val="00D5333F"/>
    <w:rsid w:val="00D53741"/>
    <w:rsid w:val="00D5457E"/>
    <w:rsid w:val="00D5464A"/>
    <w:rsid w:val="00D609E3"/>
    <w:rsid w:val="00D60F6F"/>
    <w:rsid w:val="00D70132"/>
    <w:rsid w:val="00D7383B"/>
    <w:rsid w:val="00D7580C"/>
    <w:rsid w:val="00D81B07"/>
    <w:rsid w:val="00D94681"/>
    <w:rsid w:val="00DA442A"/>
    <w:rsid w:val="00DA6BE7"/>
    <w:rsid w:val="00DB0154"/>
    <w:rsid w:val="00DB1A31"/>
    <w:rsid w:val="00DB44E9"/>
    <w:rsid w:val="00DB4A38"/>
    <w:rsid w:val="00DB56F2"/>
    <w:rsid w:val="00DB7893"/>
    <w:rsid w:val="00DD0999"/>
    <w:rsid w:val="00DD5060"/>
    <w:rsid w:val="00DD753E"/>
    <w:rsid w:val="00DE357D"/>
    <w:rsid w:val="00DF471D"/>
    <w:rsid w:val="00E1080C"/>
    <w:rsid w:val="00E10888"/>
    <w:rsid w:val="00E136CA"/>
    <w:rsid w:val="00E210B8"/>
    <w:rsid w:val="00E2555B"/>
    <w:rsid w:val="00E32F89"/>
    <w:rsid w:val="00E36F58"/>
    <w:rsid w:val="00E42441"/>
    <w:rsid w:val="00E53896"/>
    <w:rsid w:val="00E57EDF"/>
    <w:rsid w:val="00E64E2F"/>
    <w:rsid w:val="00E71FC7"/>
    <w:rsid w:val="00E760F2"/>
    <w:rsid w:val="00E8125C"/>
    <w:rsid w:val="00E8672D"/>
    <w:rsid w:val="00E94338"/>
    <w:rsid w:val="00E94B71"/>
    <w:rsid w:val="00EA0BE1"/>
    <w:rsid w:val="00EA5749"/>
    <w:rsid w:val="00EA7E42"/>
    <w:rsid w:val="00EB420A"/>
    <w:rsid w:val="00EB445D"/>
    <w:rsid w:val="00EC62CF"/>
    <w:rsid w:val="00EC6968"/>
    <w:rsid w:val="00ED1AAA"/>
    <w:rsid w:val="00ED5A93"/>
    <w:rsid w:val="00ED6EE9"/>
    <w:rsid w:val="00EE4374"/>
    <w:rsid w:val="00EF44EC"/>
    <w:rsid w:val="00F00255"/>
    <w:rsid w:val="00F024A0"/>
    <w:rsid w:val="00F0333A"/>
    <w:rsid w:val="00F12F86"/>
    <w:rsid w:val="00F30572"/>
    <w:rsid w:val="00F32960"/>
    <w:rsid w:val="00F4427D"/>
    <w:rsid w:val="00F44BB4"/>
    <w:rsid w:val="00F62233"/>
    <w:rsid w:val="00F66C80"/>
    <w:rsid w:val="00F92163"/>
    <w:rsid w:val="00F926A0"/>
    <w:rsid w:val="00FB42F3"/>
    <w:rsid w:val="00FC1030"/>
    <w:rsid w:val="00FC1C5D"/>
    <w:rsid w:val="00FC3884"/>
    <w:rsid w:val="00FD5365"/>
    <w:rsid w:val="00FE3CF1"/>
    <w:rsid w:val="00FE3EE5"/>
    <w:rsid w:val="00FE7814"/>
    <w:rsid w:val="00FF20D4"/>
    <w:rsid w:val="00FF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627B93"/>
  <w15:chartTrackingRefBased/>
  <w15:docId w15:val="{ADD3FEFA-10DE-40E2-885F-01528578D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Body Text 2" w:uiPriority="99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7FA5"/>
    <w:rPr>
      <w:sz w:val="24"/>
      <w:szCs w:val="24"/>
    </w:rPr>
  </w:style>
  <w:style w:type="paragraph" w:styleId="Heading1">
    <w:name w:val="heading 1"/>
    <w:basedOn w:val="Normal"/>
    <w:next w:val="Normal"/>
    <w:qFormat/>
    <w:rsid w:val="00B27038"/>
    <w:pPr>
      <w:keepNext/>
      <w:spacing w:line="360" w:lineRule="auto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rsid w:val="00B27038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B27038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B27038"/>
    <w:pPr>
      <w:keepNext/>
      <w:jc w:val="right"/>
      <w:outlineLvl w:val="3"/>
    </w:pPr>
    <w:rPr>
      <w:rFonts w:ascii="Verdana" w:hAnsi="Verdana"/>
      <w:b/>
      <w:bCs/>
      <w:sz w:val="16"/>
      <w:szCs w:val="16"/>
    </w:rPr>
  </w:style>
  <w:style w:type="paragraph" w:styleId="Heading5">
    <w:name w:val="heading 5"/>
    <w:basedOn w:val="Normal"/>
    <w:next w:val="Normal"/>
    <w:qFormat/>
    <w:rsid w:val="00B27038"/>
    <w:pPr>
      <w:keepNext/>
      <w:jc w:val="center"/>
      <w:outlineLvl w:val="4"/>
    </w:pPr>
    <w:rPr>
      <w:rFonts w:ascii="Verdana" w:hAnsi="Verdana"/>
      <w:b/>
      <w:bCs/>
      <w:sz w:val="16"/>
      <w:szCs w:val="16"/>
    </w:rPr>
  </w:style>
  <w:style w:type="paragraph" w:styleId="Heading6">
    <w:name w:val="heading 6"/>
    <w:basedOn w:val="Normal"/>
    <w:next w:val="Normal"/>
    <w:qFormat/>
    <w:rsid w:val="00B27038"/>
    <w:pPr>
      <w:keepNext/>
      <w:jc w:val="center"/>
      <w:outlineLvl w:val="5"/>
    </w:pPr>
    <w:rPr>
      <w:b/>
      <w:bCs/>
      <w:sz w:val="30"/>
      <w:szCs w:val="30"/>
      <w:u w:val="single"/>
    </w:rPr>
  </w:style>
  <w:style w:type="paragraph" w:styleId="Heading9">
    <w:name w:val="heading 9"/>
    <w:basedOn w:val="Normal"/>
    <w:next w:val="Normal"/>
    <w:qFormat/>
    <w:rsid w:val="00B27038"/>
    <w:pPr>
      <w:keepNext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27038"/>
    <w:pPr>
      <w:jc w:val="center"/>
    </w:pPr>
    <w:rPr>
      <w:b/>
      <w:bCs/>
      <w:sz w:val="32"/>
      <w:szCs w:val="32"/>
      <w:u w:val="single"/>
    </w:rPr>
  </w:style>
  <w:style w:type="character" w:styleId="Hyperlink">
    <w:name w:val="Hyperlink"/>
    <w:uiPriority w:val="99"/>
    <w:rsid w:val="00B27038"/>
    <w:rPr>
      <w:color w:val="0000FF"/>
      <w:u w:val="single"/>
    </w:rPr>
  </w:style>
  <w:style w:type="paragraph" w:styleId="FootnoteText">
    <w:name w:val="footnote text"/>
    <w:basedOn w:val="Normal"/>
    <w:semiHidden/>
    <w:rsid w:val="00B27038"/>
    <w:rPr>
      <w:sz w:val="20"/>
      <w:szCs w:val="20"/>
    </w:rPr>
  </w:style>
  <w:style w:type="character" w:styleId="FollowedHyperlink">
    <w:name w:val="FollowedHyperlink"/>
    <w:rsid w:val="00B27038"/>
    <w:rPr>
      <w:color w:val="800080"/>
      <w:u w:val="single"/>
    </w:rPr>
  </w:style>
  <w:style w:type="paragraph" w:styleId="BodyTextIndent">
    <w:name w:val="Body Text Indent"/>
    <w:basedOn w:val="Normal"/>
    <w:rsid w:val="00B27038"/>
    <w:pPr>
      <w:ind w:left="810" w:hanging="450"/>
    </w:pPr>
  </w:style>
  <w:style w:type="paragraph" w:styleId="NormalWeb">
    <w:name w:val="Normal (Web)"/>
    <w:basedOn w:val="Normal"/>
    <w:uiPriority w:val="99"/>
    <w:rsid w:val="00B27038"/>
    <w:pPr>
      <w:spacing w:before="100" w:beforeAutospacing="1" w:after="100" w:afterAutospacing="1"/>
    </w:pPr>
  </w:style>
  <w:style w:type="paragraph" w:styleId="BodyText3">
    <w:name w:val="Body Text 3"/>
    <w:basedOn w:val="Normal"/>
    <w:rsid w:val="00B27038"/>
    <w:pPr>
      <w:spacing w:after="120"/>
    </w:pPr>
    <w:rPr>
      <w:sz w:val="16"/>
      <w:szCs w:val="16"/>
    </w:rPr>
  </w:style>
  <w:style w:type="paragraph" w:styleId="BodyTextIndent3">
    <w:name w:val="Body Text Indent 3"/>
    <w:basedOn w:val="Normal"/>
    <w:rsid w:val="00B27038"/>
    <w:pPr>
      <w:tabs>
        <w:tab w:val="left" w:pos="858"/>
      </w:tabs>
      <w:ind w:left="2056" w:hanging="2056"/>
    </w:pPr>
    <w:rPr>
      <w:rFonts w:ascii="Arial" w:hAnsi="Arial" w:cs="Arial"/>
      <w:sz w:val="22"/>
      <w:szCs w:val="22"/>
    </w:rPr>
  </w:style>
  <w:style w:type="paragraph" w:customStyle="1" w:styleId="pg1body">
    <w:name w:val="pg1body"/>
    <w:basedOn w:val="Normal"/>
    <w:rsid w:val="00B27038"/>
    <w:pPr>
      <w:widowControl w:val="0"/>
      <w:suppressAutoHyphens/>
      <w:spacing w:before="40" w:after="120" w:line="276" w:lineRule="auto"/>
    </w:pPr>
    <w:rPr>
      <w:rFonts w:ascii="Arial" w:hAnsi="Arial" w:cs="Arial"/>
      <w:sz w:val="20"/>
      <w:szCs w:val="20"/>
      <w:lang w:eastAsia="ar-SA"/>
    </w:rPr>
  </w:style>
  <w:style w:type="paragraph" w:customStyle="1" w:styleId="ResumeList">
    <w:name w:val="Resume List"/>
    <w:link w:val="ResumeListChar"/>
    <w:rsid w:val="00F97DF1"/>
    <w:pPr>
      <w:spacing w:before="60"/>
    </w:pPr>
  </w:style>
  <w:style w:type="character" w:customStyle="1" w:styleId="ResumeListChar">
    <w:name w:val="Resume List Char"/>
    <w:link w:val="ResumeList"/>
    <w:rsid w:val="00F97DF1"/>
    <w:rPr>
      <w:lang w:val="en-US" w:eastAsia="en-US" w:bidi="ar-SA"/>
    </w:rPr>
  </w:style>
  <w:style w:type="paragraph" w:customStyle="1" w:styleId="ResumeBullet">
    <w:name w:val="Resume Bullet"/>
    <w:basedOn w:val="Normal"/>
    <w:next w:val="ResumeBullet2"/>
    <w:rsid w:val="00F97DF1"/>
    <w:pPr>
      <w:keepLines/>
      <w:widowControl w:val="0"/>
      <w:numPr>
        <w:numId w:val="1"/>
      </w:numPr>
      <w:spacing w:before="60"/>
    </w:pPr>
    <w:rPr>
      <w:sz w:val="20"/>
    </w:rPr>
  </w:style>
  <w:style w:type="paragraph" w:customStyle="1" w:styleId="ResumeBullet2">
    <w:name w:val="Resume Bullet 2"/>
    <w:rsid w:val="00F97DF1"/>
    <w:pPr>
      <w:numPr>
        <w:ilvl w:val="1"/>
        <w:numId w:val="1"/>
      </w:numPr>
    </w:pPr>
    <w:rPr>
      <w:noProof/>
    </w:rPr>
  </w:style>
  <w:style w:type="paragraph" w:styleId="HTMLPreformatted">
    <w:name w:val="HTML Preformatted"/>
    <w:basedOn w:val="Normal"/>
    <w:rsid w:val="00882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</w:rPr>
  </w:style>
  <w:style w:type="paragraph" w:customStyle="1" w:styleId="commentary">
    <w:name w:val="commentary"/>
    <w:basedOn w:val="Normal"/>
    <w:rsid w:val="00FD1843"/>
    <w:pPr>
      <w:widowControl w:val="0"/>
      <w:spacing w:before="60" w:after="60" w:line="240" w:lineRule="atLeast"/>
      <w:ind w:left="397"/>
    </w:pPr>
    <w:rPr>
      <w:i/>
      <w:vanish/>
      <w:color w:val="0000FF"/>
      <w:sz w:val="20"/>
      <w:szCs w:val="20"/>
      <w:lang w:val="en-GB" w:eastAsia="en-GB"/>
    </w:rPr>
  </w:style>
  <w:style w:type="paragraph" w:customStyle="1" w:styleId="ListBullet1">
    <w:name w:val="ListBullet1"/>
    <w:basedOn w:val="Normal"/>
    <w:rsid w:val="00FD1843"/>
    <w:pPr>
      <w:widowControl w:val="0"/>
      <w:numPr>
        <w:numId w:val="2"/>
      </w:numPr>
      <w:spacing w:line="240" w:lineRule="atLeast"/>
      <w:jc w:val="both"/>
    </w:pPr>
    <w:rPr>
      <w:rFonts w:ascii="Arial" w:hAnsi="Arial"/>
      <w:sz w:val="20"/>
      <w:szCs w:val="20"/>
      <w:lang w:val="en-GB"/>
    </w:rPr>
  </w:style>
  <w:style w:type="paragraph" w:customStyle="1" w:styleId="Achievement">
    <w:name w:val="Achievement"/>
    <w:basedOn w:val="BodyText"/>
    <w:rsid w:val="00FD1843"/>
    <w:pPr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styleId="BodyText">
    <w:name w:val="Body Text"/>
    <w:basedOn w:val="Normal"/>
    <w:rsid w:val="00FD1843"/>
    <w:pPr>
      <w:spacing w:after="120"/>
    </w:pPr>
  </w:style>
  <w:style w:type="paragraph" w:styleId="DocumentMap">
    <w:name w:val="Document Map"/>
    <w:basedOn w:val="Normal"/>
    <w:semiHidden/>
    <w:rsid w:val="003224B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rtlabel">
    <w:name w:val="rtlabel"/>
    <w:basedOn w:val="DefaultParagraphFont"/>
    <w:rsid w:val="00303D64"/>
  </w:style>
  <w:style w:type="paragraph" w:customStyle="1" w:styleId="Body1">
    <w:name w:val="Body1"/>
    <w:basedOn w:val="Normal"/>
    <w:link w:val="Body1Char"/>
    <w:rsid w:val="00D26C9A"/>
    <w:pPr>
      <w:spacing w:after="120"/>
      <w:ind w:left="709"/>
    </w:pPr>
    <w:rPr>
      <w:rFonts w:ascii="Verdana" w:hAnsi="Verdana"/>
      <w:sz w:val="20"/>
      <w:szCs w:val="20"/>
      <w:lang w:val="en-GB" w:eastAsia="en-GB"/>
    </w:rPr>
  </w:style>
  <w:style w:type="character" w:customStyle="1" w:styleId="Body1Char">
    <w:name w:val="Body1 Char"/>
    <w:link w:val="Body1"/>
    <w:rsid w:val="00D26C9A"/>
    <w:rPr>
      <w:rFonts w:ascii="Verdana" w:hAnsi="Verdana" w:cs="Arial"/>
      <w:lang w:val="en-GB" w:eastAsia="en-GB"/>
    </w:rPr>
  </w:style>
  <w:style w:type="paragraph" w:styleId="ListParagraph">
    <w:name w:val="List Paragraph"/>
    <w:aliases w:val="1st Level Bullet List,List Paragraph1"/>
    <w:basedOn w:val="Normal"/>
    <w:link w:val="ListParagraphChar"/>
    <w:uiPriority w:val="34"/>
    <w:qFormat/>
    <w:rsid w:val="007C4525"/>
    <w:pPr>
      <w:ind w:left="720"/>
      <w:contextualSpacing/>
    </w:pPr>
    <w:rPr>
      <w:lang w:val="x-none" w:eastAsia="x-none"/>
    </w:rPr>
  </w:style>
  <w:style w:type="character" w:customStyle="1" w:styleId="ListParagraphChar">
    <w:name w:val="List Paragraph Char"/>
    <w:aliases w:val="1st Level Bullet List Char,List Paragraph1 Char"/>
    <w:link w:val="ListParagraph"/>
    <w:uiPriority w:val="34"/>
    <w:locked/>
    <w:rsid w:val="00F16447"/>
    <w:rPr>
      <w:sz w:val="24"/>
      <w:szCs w:val="24"/>
    </w:rPr>
  </w:style>
  <w:style w:type="paragraph" w:customStyle="1" w:styleId="Head3">
    <w:name w:val="Head 3"/>
    <w:basedOn w:val="BodyTextIndent3"/>
    <w:rsid w:val="00CB47E8"/>
    <w:pPr>
      <w:tabs>
        <w:tab w:val="clear" w:pos="858"/>
      </w:tabs>
      <w:spacing w:after="120"/>
      <w:ind w:left="0" w:firstLine="0"/>
      <w:jc w:val="center"/>
    </w:pPr>
    <w:rPr>
      <w:rFonts w:ascii="Verdana" w:hAnsi="Verdana" w:cs="Times New Roman"/>
      <w:b/>
      <w:bCs/>
      <w:sz w:val="24"/>
      <w:szCs w:val="20"/>
      <w:u w:val="single"/>
      <w:lang w:val="en-GB"/>
    </w:rPr>
  </w:style>
  <w:style w:type="character" w:customStyle="1" w:styleId="apple-style-span">
    <w:name w:val="apple-style-span"/>
    <w:basedOn w:val="DefaultParagraphFont"/>
    <w:rsid w:val="00536C65"/>
  </w:style>
  <w:style w:type="character" w:customStyle="1" w:styleId="st1">
    <w:name w:val="st1"/>
    <w:basedOn w:val="DefaultParagraphFont"/>
    <w:rsid w:val="004803DD"/>
  </w:style>
  <w:style w:type="paragraph" w:styleId="Header">
    <w:name w:val="header"/>
    <w:basedOn w:val="Normal"/>
    <w:link w:val="HeaderChar"/>
    <w:uiPriority w:val="99"/>
    <w:rsid w:val="00B562D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B562DA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562D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562DA"/>
    <w:rPr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A63888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link w:val="BodyText2"/>
    <w:uiPriority w:val="99"/>
    <w:rsid w:val="00A63888"/>
    <w:rPr>
      <w:sz w:val="24"/>
      <w:szCs w:val="24"/>
    </w:rPr>
  </w:style>
  <w:style w:type="paragraph" w:customStyle="1" w:styleId="listanswer">
    <w:name w:val="list_answer"/>
    <w:basedOn w:val="Normal"/>
    <w:rsid w:val="00AE1953"/>
    <w:pPr>
      <w:spacing w:before="150" w:after="120" w:line="270" w:lineRule="atLeast"/>
    </w:pPr>
    <w:rPr>
      <w:lang w:val="en-IN" w:eastAsia="en-IN" w:bidi="mr-IN"/>
    </w:rPr>
  </w:style>
  <w:style w:type="paragraph" w:customStyle="1" w:styleId="CompanyName">
    <w:name w:val="Company Name"/>
    <w:basedOn w:val="BodyText"/>
    <w:rsid w:val="00BA013D"/>
    <w:pPr>
      <w:keepNext/>
      <w:spacing w:before="160" w:after="0"/>
    </w:pPr>
    <w:rPr>
      <w:rFonts w:ascii="Arial" w:hAnsi="Arial"/>
      <w:b/>
      <w:sz w:val="20"/>
      <w:szCs w:val="20"/>
    </w:rPr>
  </w:style>
  <w:style w:type="paragraph" w:customStyle="1" w:styleId="TableText2">
    <w:name w:val="Table Text 2"/>
    <w:basedOn w:val="Normal"/>
    <w:rsid w:val="007130F8"/>
    <w:pPr>
      <w:suppressAutoHyphens/>
      <w:spacing w:before="60"/>
      <w:jc w:val="both"/>
    </w:pPr>
    <w:rPr>
      <w:rFonts w:ascii="Arial" w:hAnsi="Arial"/>
      <w:spacing w:val="-5"/>
      <w:sz w:val="18"/>
      <w:szCs w:val="20"/>
      <w:lang w:eastAsia="ar-SA"/>
    </w:rPr>
  </w:style>
  <w:style w:type="paragraph" w:styleId="BalloonText">
    <w:name w:val="Balloon Text"/>
    <w:basedOn w:val="Normal"/>
    <w:link w:val="BalloonTextChar"/>
    <w:rsid w:val="009B7A8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B7A8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5820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2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92">
          <w:marLeft w:val="274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0567">
          <w:marLeft w:val="274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50703">
          <w:marLeft w:val="274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1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5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cid:ac540bf8-1344-4791-9241-1e5040385a5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cid:404908f4-655f-4f79-b23b-85cb89a13f9c" TargetMode="External"/><Relationship Id="rId4" Type="http://schemas.openxmlformats.org/officeDocument/2006/relationships/settings" Target="settings.xml"/><Relationship Id="rId9" Type="http://schemas.openxmlformats.org/officeDocument/2006/relationships/image" Target="cid:6958a75d-c40e-44ed-b0af-2530aa61252f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8F931-7B27-42A7-874E-1C7E4B811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VIKRAM OSWAL</Company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VIKRAM</dc:creator>
  <cp:keywords/>
  <cp:lastModifiedBy>Pranabesh Debnath</cp:lastModifiedBy>
  <cp:revision>17</cp:revision>
  <cp:lastPrinted>2019-12-03T12:16:00Z</cp:lastPrinted>
  <dcterms:created xsi:type="dcterms:W3CDTF">2020-03-30T09:17:00Z</dcterms:created>
  <dcterms:modified xsi:type="dcterms:W3CDTF">2020-04-20T14:52:00Z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0359f705-2ba0-454b-9cfc-6ce5bcaac040_Enabled">
    <vt:lpwstr>True</vt:lpwstr>
  </property>
  <property fmtid="{D5CDD505-2E9C-101B-9397-08002B2CF9AE}" pid="4" name="MSIP_Label_0359f705-2ba0-454b-9cfc-6ce5bcaac040_SiteId">
    <vt:lpwstr>68283f3b-8487-4c86-adb3-a5228f18b893</vt:lpwstr>
  </property>
  <property fmtid="{D5CDD505-2E9C-101B-9397-08002B2CF9AE}" pid="5" name="MSIP_Label_0359f705-2ba0-454b-9cfc-6ce5bcaac040_Owner">
    <vt:lpwstr>saiprasad.sshinde@vodafone.com</vt:lpwstr>
  </property>
  <property fmtid="{D5CDD505-2E9C-101B-9397-08002B2CF9AE}" pid="6" name="MSIP_Label_0359f705-2ba0-454b-9cfc-6ce5bcaac040_SetDate">
    <vt:lpwstr>2018-10-29T06:35:42.9861943Z</vt:lpwstr>
  </property>
  <property fmtid="{D5CDD505-2E9C-101B-9397-08002B2CF9AE}" pid="7" name="MSIP_Label_0359f705-2ba0-454b-9cfc-6ce5bcaac040_Name">
    <vt:lpwstr>C2 General</vt:lpwstr>
  </property>
  <property fmtid="{D5CDD505-2E9C-101B-9397-08002B2CF9AE}" pid="8" name="MSIP_Label_0359f705-2ba0-454b-9cfc-6ce5bcaac040_Application">
    <vt:lpwstr>Microsoft Azure Information Protection</vt:lpwstr>
  </property>
  <property fmtid="{D5CDD505-2E9C-101B-9397-08002B2CF9AE}" pid="9" name="MSIP_Label_0359f705-2ba0-454b-9cfc-6ce5bcaac040_Extended_MSFT_Method">
    <vt:lpwstr>Automatic</vt:lpwstr>
  </property>
  <property fmtid="{D5CDD505-2E9C-101B-9397-08002B2CF9AE}" pid="10" name="Sensitivity">
    <vt:lpwstr>C2 General</vt:lpwstr>
  </property>
  <property fmtid="{D5CDD505-2E9C-101B-9397-08002B2CF9AE}" pid="11" name="TitusGUID">
    <vt:lpwstr>4fb09665-c4cd-445d-b672-b43db954e8a9</vt:lpwstr>
  </property>
  <property fmtid="{D5CDD505-2E9C-101B-9397-08002B2CF9AE}" pid="12" name="HCL_Cla5s_D6">
    <vt:lpwstr>False</vt:lpwstr>
  </property>
  <property fmtid="{D5CDD505-2E9C-101B-9397-08002B2CF9AE}" pid="13" name="HCLClassification">
    <vt:lpwstr>HCL_Cla5s_1nt3rnal</vt:lpwstr>
  </property>
</Properties>
</file>