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2063930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 xml:space="preserve">Name </w:t>
      </w:r>
      <w:r w:rsidR="00BF5910">
        <w:rPr>
          <w:rFonts w:asciiTheme="minorHAnsi" w:hAnsiTheme="minorHAnsi" w:cstheme="minorHAnsi"/>
          <w:b/>
          <w:bCs/>
        </w:rPr>
        <w:t>–</w:t>
      </w:r>
      <w:r w:rsidRPr="00334265">
        <w:rPr>
          <w:rFonts w:asciiTheme="minorHAnsi" w:hAnsiTheme="minorHAnsi" w:cstheme="minorHAnsi"/>
          <w:b/>
          <w:bCs/>
        </w:rPr>
        <w:t> </w:t>
      </w:r>
      <w:r w:rsidR="00BF5910">
        <w:rPr>
          <w:rFonts w:asciiTheme="minorHAnsi" w:hAnsiTheme="minorHAnsi" w:cstheme="minorHAnsi"/>
          <w:b/>
          <w:bCs/>
        </w:rPr>
        <w:t>RAHUL SHARMA</w:t>
      </w:r>
    </w:p>
    <w:p w14:paraId="0F6E663E" w14:textId="3D805F89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  <w:r w:rsidR="00BF5910">
        <w:rPr>
          <w:rFonts w:asciiTheme="minorHAnsi" w:hAnsiTheme="minorHAnsi" w:cstheme="minorHAnsi"/>
          <w:b/>
          <w:bCs/>
          <w:lang w:val="fr-FR"/>
        </w:rPr>
        <w:t>+91-9654648057</w:t>
      </w:r>
    </w:p>
    <w:p w14:paraId="1955014A" w14:textId="75C846F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365031" wp14:editId="2AFAEB46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F5910">
        <w:rPr>
          <w:rFonts w:asciiTheme="minorHAnsi" w:hAnsiTheme="minorHAnsi" w:cstheme="minorHAnsi"/>
          <w:b/>
          <w:bCs/>
        </w:rPr>
        <w:t>–</w:t>
      </w:r>
      <w:r w:rsidR="00B84B8D">
        <w:rPr>
          <w:rFonts w:asciiTheme="minorHAnsi" w:hAnsiTheme="minorHAnsi" w:cstheme="minorHAnsi"/>
          <w:b/>
          <w:bCs/>
        </w:rPr>
        <w:t xml:space="preserve"> </w:t>
      </w:r>
      <w:r w:rsidR="00C67AE5">
        <w:rPr>
          <w:rFonts w:asciiTheme="minorHAnsi" w:hAnsiTheme="minorHAnsi" w:cstheme="minorHAnsi"/>
          <w:b/>
          <w:bCs/>
        </w:rPr>
        <w:t>r.rrahulsept07@gmail.com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6792F86E" w:rsidR="0010480A" w:rsidRPr="009A2B34" w:rsidRDefault="0029238D" w:rsidP="009A2B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t>8</w:t>
      </w:r>
      <w:r w:rsidR="00856D2B">
        <w:t xml:space="preserve"> approx. years of overall experience in Software Testing including Web testing with approx. </w:t>
      </w:r>
      <w:r w:rsidR="001E4F75">
        <w:rPr>
          <w:b/>
          <w:bCs/>
        </w:rPr>
        <w:t>3</w:t>
      </w:r>
      <w:r w:rsidR="00307361">
        <w:rPr>
          <w:b/>
          <w:bCs/>
        </w:rPr>
        <w:t>+</w:t>
      </w:r>
      <w:r w:rsidR="00856D2B" w:rsidRPr="00856D2B">
        <w:rPr>
          <w:b/>
          <w:bCs/>
        </w:rPr>
        <w:t xml:space="preserve"> years </w:t>
      </w:r>
      <w:r w:rsidR="00856D2B">
        <w:t>of experience in Automation Testing</w:t>
      </w:r>
      <w:r w:rsidR="00623474">
        <w:t>.</w:t>
      </w:r>
    </w:p>
    <w:p w14:paraId="2A8A7DF5" w14:textId="77777777" w:rsidR="00623474" w:rsidRPr="009A2B34" w:rsidRDefault="006C4386" w:rsidP="0062347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623474">
        <w:rPr>
          <w:rFonts w:asciiTheme="minorHAnsi" w:hAnsiTheme="minorHAnsi" w:cstheme="minorHAnsi"/>
        </w:rPr>
        <w:t xml:space="preserve">Experience in </w:t>
      </w:r>
      <w:r w:rsidR="0010480A" w:rsidRPr="00623474">
        <w:rPr>
          <w:rFonts w:asciiTheme="minorHAnsi" w:hAnsiTheme="minorHAnsi" w:cstheme="minorHAnsi"/>
        </w:rPr>
        <w:t>developing scripts using </w:t>
      </w:r>
      <w:r w:rsidR="00623474">
        <w:t xml:space="preserve">with </w:t>
      </w:r>
      <w:r w:rsidR="00623474" w:rsidRPr="00856D2B">
        <w:rPr>
          <w:b/>
          <w:bCs/>
        </w:rPr>
        <w:t xml:space="preserve">Selenium </w:t>
      </w:r>
      <w:r w:rsidR="00623474">
        <w:rPr>
          <w:b/>
          <w:bCs/>
        </w:rPr>
        <w:t>Java (Hybrid Framework with TestNG)</w:t>
      </w:r>
      <w:r w:rsidR="00623474">
        <w:t>.</w:t>
      </w:r>
    </w:p>
    <w:p w14:paraId="40E27E90" w14:textId="776A3CEA" w:rsidR="0010480A" w:rsidRPr="00623474" w:rsidRDefault="00567110" w:rsidP="00E80AC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623474">
        <w:rPr>
          <w:rFonts w:asciiTheme="minorHAnsi" w:hAnsiTheme="minorHAnsi" w:cstheme="minorHAnsi"/>
        </w:rPr>
        <w:t>Experience</w:t>
      </w:r>
      <w:r w:rsidR="0010480A" w:rsidRPr="00623474">
        <w:rPr>
          <w:rFonts w:asciiTheme="minorHAnsi" w:hAnsiTheme="minorHAnsi" w:cstheme="minorHAnsi"/>
        </w:rPr>
        <w:t xml:space="preserve"> </w:t>
      </w:r>
      <w:r w:rsidRPr="00623474">
        <w:rPr>
          <w:rFonts w:asciiTheme="minorHAnsi" w:hAnsiTheme="minorHAnsi" w:cstheme="minorHAnsi"/>
        </w:rPr>
        <w:t>i</w:t>
      </w:r>
      <w:r w:rsidR="0010480A" w:rsidRPr="00623474">
        <w:rPr>
          <w:rFonts w:asciiTheme="minorHAnsi" w:hAnsiTheme="minorHAnsi" w:cstheme="minorHAnsi"/>
        </w:rPr>
        <w:t>n </w:t>
      </w:r>
      <w:r w:rsidR="0010480A" w:rsidRPr="00623474">
        <w:rPr>
          <w:rFonts w:asciiTheme="minorHAnsi" w:hAnsiTheme="minorHAnsi" w:cstheme="minorHAnsi"/>
          <w:b/>
          <w:bCs/>
        </w:rPr>
        <w:t>Object Oriented Programming</w:t>
      </w:r>
      <w:r w:rsidR="0010480A" w:rsidRPr="00623474">
        <w:rPr>
          <w:rFonts w:asciiTheme="minorHAnsi" w:hAnsiTheme="minorHAnsi" w:cstheme="minorHAnsi"/>
        </w:rPr>
        <w:t xml:space="preserve"> and interactive debug on </w:t>
      </w:r>
      <w:r w:rsidR="006A578A" w:rsidRPr="00623474">
        <w:rPr>
          <w:rFonts w:asciiTheme="minorHAnsi" w:hAnsiTheme="minorHAnsi" w:cstheme="minorHAnsi"/>
        </w:rPr>
        <w:t>Java</w:t>
      </w:r>
      <w:r w:rsidR="0010480A" w:rsidRPr="00623474">
        <w:rPr>
          <w:rFonts w:asciiTheme="minorHAnsi" w:hAnsiTheme="minorHAnsi" w:cstheme="minorHAnsi"/>
        </w:rPr>
        <w:t>. </w:t>
      </w:r>
    </w:p>
    <w:p w14:paraId="3F8F7926" w14:textId="55F36B2B" w:rsidR="0010480A" w:rsidRPr="00334265" w:rsidRDefault="00885AC3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RESTAPI</w:t>
      </w:r>
      <w:r w:rsidR="0010480A" w:rsidRPr="00334265">
        <w:rPr>
          <w:rFonts w:asciiTheme="minorHAnsi" w:hAnsiTheme="minorHAnsi" w:cstheme="minorHAnsi"/>
          <w:lang w:val="en-GB"/>
        </w:rPr>
        <w:t> testing using </w:t>
      </w:r>
      <w:r w:rsidR="00BC760E">
        <w:rPr>
          <w:rFonts w:asciiTheme="minorHAnsi" w:hAnsiTheme="minorHAnsi" w:cstheme="minorHAnsi"/>
          <w:b/>
          <w:bCs/>
          <w:lang w:val="en-GB"/>
        </w:rPr>
        <w:t>POSTMAN</w:t>
      </w:r>
      <w:r w:rsidR="0010480A" w:rsidRPr="00334265">
        <w:rPr>
          <w:rFonts w:asciiTheme="minorHAnsi" w:hAnsiTheme="minorHAnsi" w:cstheme="minorHAnsi"/>
          <w:lang w:val="en-GB"/>
        </w:rPr>
        <w:t>.</w:t>
      </w:r>
      <w:r w:rsidR="0010480A" w:rsidRPr="00334265">
        <w:rPr>
          <w:rFonts w:asciiTheme="minorHAnsi" w:hAnsiTheme="minorHAnsi" w:cstheme="minorHAnsi"/>
        </w:rPr>
        <w:t> </w:t>
      </w:r>
    </w:p>
    <w:p w14:paraId="7E2778FF" w14:textId="4EA4D64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Strong experience on automate web applications using </w:t>
      </w:r>
      <w:r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0718F0D8" w:rsidR="0010480A" w:rsidRDefault="004363A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B7FC5">
        <w:rPr>
          <w:rFonts w:asciiTheme="minorHAnsi" w:hAnsiTheme="minorHAnsi" w:cstheme="minorHAnsi"/>
          <w:b/>
          <w:bCs/>
          <w:lang w:val="en-GB"/>
        </w:rPr>
        <w:t>/GitHub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="0010480A" w:rsidRPr="00334265">
        <w:rPr>
          <w:rFonts w:asciiTheme="minorHAnsi" w:hAnsiTheme="minorHAnsi" w:cstheme="minorHAnsi"/>
          <w:lang w:val="en-GB"/>
        </w:rPr>
        <w:t> </w:t>
      </w:r>
      <w:r w:rsidR="009B58B0" w:rsidRPr="009B58B0">
        <w:rPr>
          <w:rFonts w:asciiTheme="minorHAnsi" w:hAnsiTheme="minorHAnsi" w:cstheme="minorHAnsi"/>
          <w:b/>
          <w:bCs/>
          <w:lang w:val="en-GB"/>
        </w:rPr>
        <w:t>My</w:t>
      </w:r>
      <w:r w:rsidR="000E741D" w:rsidRPr="000E741D">
        <w:rPr>
          <w:rFonts w:asciiTheme="minorHAnsi" w:hAnsiTheme="minorHAnsi" w:cstheme="minorHAnsi"/>
          <w:b/>
          <w:bCs/>
          <w:lang w:val="en-GB"/>
        </w:rPr>
        <w:t xml:space="preserve">SQL, Jenkins, </w:t>
      </w:r>
      <w:r w:rsidR="00F366AE">
        <w:rPr>
          <w:rFonts w:asciiTheme="minorHAnsi" w:hAnsiTheme="minorHAnsi" w:cstheme="minorHAnsi"/>
          <w:b/>
          <w:bCs/>
          <w:lang w:val="en-GB"/>
        </w:rPr>
        <w:t xml:space="preserve">Eclipse, </w:t>
      </w:r>
      <w:proofErr w:type="gramStart"/>
      <w:r w:rsidR="00C84136" w:rsidRPr="000E741D">
        <w:rPr>
          <w:rFonts w:asciiTheme="minorHAnsi" w:hAnsiTheme="minorHAnsi" w:cstheme="minorHAnsi"/>
          <w:b/>
          <w:bCs/>
          <w:lang w:val="en-GB"/>
        </w:rPr>
        <w:t>PyCharm</w:t>
      </w:r>
      <w:r w:rsidR="0010480A" w:rsidRPr="00334265">
        <w:rPr>
          <w:rFonts w:asciiTheme="minorHAnsi" w:hAnsiTheme="minorHAnsi" w:cstheme="minorHAnsi"/>
          <w:lang w:val="en-GB"/>
        </w:rPr>
        <w:t> .</w:t>
      </w:r>
      <w:proofErr w:type="gramEnd"/>
      <w:r w:rsidR="0010480A" w:rsidRPr="00334265">
        <w:rPr>
          <w:rFonts w:asciiTheme="minorHAnsi" w:hAnsiTheme="minorHAnsi" w:cstheme="minorHAnsi"/>
        </w:rPr>
        <w:t> </w:t>
      </w:r>
    </w:p>
    <w:p w14:paraId="62DC38BA" w14:textId="75968A57" w:rsidR="00022221" w:rsidRDefault="00022221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Knowledge of </w:t>
      </w:r>
      <w:r w:rsidR="00DA35FA" w:rsidRPr="00DA35FA">
        <w:rPr>
          <w:rFonts w:asciiTheme="minorHAnsi" w:hAnsiTheme="minorHAnsi" w:cstheme="minorHAnsi"/>
          <w:b/>
          <w:bCs/>
        </w:rPr>
        <w:t>Java+ BDD Framework,</w:t>
      </w:r>
      <w:r w:rsidR="00DA35FA">
        <w:rPr>
          <w:rFonts w:asciiTheme="minorHAnsi" w:hAnsiTheme="minorHAnsi" w:cstheme="minorHAnsi"/>
        </w:rPr>
        <w:t xml:space="preserve"> </w:t>
      </w:r>
      <w:r w:rsidRPr="00022221">
        <w:rPr>
          <w:rFonts w:asciiTheme="minorHAnsi" w:hAnsiTheme="minorHAnsi" w:cstheme="minorHAnsi"/>
          <w:b/>
          <w:bCs/>
        </w:rPr>
        <w:t>Python Pytest Framework.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5DA9189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handle multiple tasks and work independently as well as a team. </w:t>
      </w:r>
    </w:p>
    <w:p w14:paraId="18C754D1" w14:textId="18767221" w:rsidR="0010480A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1305232C" w14:textId="1B7D7916" w:rsidR="00BE4AA0" w:rsidRPr="00334265" w:rsidRDefault="00BE4AA0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of handling Software Professional within a team.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622473D6" w14:textId="457CA0C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</w:t>
      </w:r>
    </w:p>
    <w:p w14:paraId="2B7CBCA0" w14:textId="7047F3B9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</w:t>
      </w:r>
      <w:proofErr w:type="gramStart"/>
      <w:r w:rsidR="002A4ED1">
        <w:rPr>
          <w:rFonts w:asciiTheme="minorHAnsi" w:hAnsiTheme="minorHAnsi" w:cstheme="minorHAnsi"/>
        </w:rPr>
        <w:t>Java</w:t>
      </w:r>
      <w:r w:rsidR="002A4ED1" w:rsidRPr="00334265">
        <w:rPr>
          <w:rFonts w:asciiTheme="minorHAnsi" w:hAnsiTheme="minorHAnsi" w:cstheme="minorHAnsi"/>
        </w:rPr>
        <w:t xml:space="preserve"> </w:t>
      </w:r>
      <w:r w:rsidR="002A4ED1">
        <w:rPr>
          <w:rFonts w:asciiTheme="minorHAnsi" w:hAnsiTheme="minorHAnsi" w:cstheme="minorHAnsi"/>
        </w:rPr>
        <w:t>,</w:t>
      </w:r>
      <w:proofErr w:type="gramEnd"/>
      <w:r w:rsidR="002A4ED1">
        <w:rPr>
          <w:rFonts w:asciiTheme="minorHAnsi" w:hAnsiTheme="minorHAnsi" w:cstheme="minorHAnsi"/>
        </w:rPr>
        <w:t xml:space="preserve"> </w:t>
      </w:r>
      <w:r w:rsidR="000C00A8" w:rsidRPr="00334265">
        <w:rPr>
          <w:rFonts w:asciiTheme="minorHAnsi" w:hAnsiTheme="minorHAnsi" w:cstheme="minorHAnsi"/>
        </w:rPr>
        <w:t>Python, Selenium, REST API</w:t>
      </w:r>
    </w:p>
    <w:p w14:paraId="6B5CFE78" w14:textId="4C2092AD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</w:t>
      </w:r>
      <w:r w:rsidR="00B309D8" w:rsidRPr="00334265">
        <w:rPr>
          <w:rFonts w:asciiTheme="minorHAnsi" w:hAnsiTheme="minorHAnsi" w:cstheme="minorHAnsi"/>
        </w:rPr>
        <w:t xml:space="preserve"> </w:t>
      </w:r>
      <w:r w:rsidR="00F366AE">
        <w:rPr>
          <w:rFonts w:asciiTheme="minorHAnsi" w:hAnsiTheme="minorHAnsi" w:cstheme="minorHAnsi"/>
        </w:rPr>
        <w:t xml:space="preserve">Eclipse, </w:t>
      </w:r>
      <w:r w:rsidR="00B309D8">
        <w:rPr>
          <w:rFonts w:asciiTheme="minorHAnsi" w:hAnsiTheme="minorHAnsi" w:cstheme="minorHAnsi"/>
        </w:rPr>
        <w:t>P</w:t>
      </w:r>
      <w:r w:rsidR="00B309D8" w:rsidRPr="00334265">
        <w:rPr>
          <w:rFonts w:asciiTheme="minorHAnsi" w:hAnsiTheme="minorHAnsi" w:cstheme="minorHAnsi"/>
        </w:rPr>
        <w:t>y</w:t>
      </w:r>
      <w:r w:rsidR="00B309D8">
        <w:rPr>
          <w:rFonts w:asciiTheme="minorHAnsi" w:hAnsiTheme="minorHAnsi" w:cstheme="minorHAnsi"/>
        </w:rPr>
        <w:t>C</w:t>
      </w:r>
      <w:r w:rsidR="00B309D8" w:rsidRPr="00334265">
        <w:rPr>
          <w:rFonts w:asciiTheme="minorHAnsi" w:hAnsiTheme="minorHAnsi" w:cstheme="minorHAnsi"/>
        </w:rPr>
        <w:t>harm</w:t>
      </w:r>
      <w:r w:rsidR="00B309D8">
        <w:rPr>
          <w:rFonts w:asciiTheme="minorHAnsi" w:hAnsiTheme="minorHAnsi" w:cstheme="minorHAnsi"/>
        </w:rPr>
        <w:t>,</w:t>
      </w:r>
      <w:r w:rsidR="00B309D8" w:rsidRPr="00334265">
        <w:rPr>
          <w:rFonts w:asciiTheme="minorHAnsi" w:hAnsiTheme="minorHAnsi" w:cstheme="minorHAnsi"/>
        </w:rPr>
        <w:t> </w:t>
      </w:r>
      <w:r w:rsidR="00B309D8">
        <w:rPr>
          <w:rFonts w:asciiTheme="minorHAnsi" w:hAnsiTheme="minorHAnsi" w:cstheme="minorHAnsi"/>
        </w:rPr>
        <w:t>Rally</w:t>
      </w:r>
    </w:p>
    <w:p w14:paraId="699B3235" w14:textId="1BF2122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</w:t>
      </w:r>
      <w:r w:rsidR="00676E6F">
        <w:rPr>
          <w:rFonts w:asciiTheme="minorHAnsi" w:hAnsiTheme="minorHAnsi" w:cstheme="minorHAnsi"/>
        </w:rPr>
        <w:t>Git/</w:t>
      </w:r>
      <w:r w:rsidRPr="00334265">
        <w:rPr>
          <w:rFonts w:asciiTheme="minorHAnsi" w:hAnsiTheme="minorHAnsi" w:cstheme="minorHAnsi"/>
        </w:rPr>
        <w:t>GitHub </w:t>
      </w:r>
    </w:p>
    <w:p w14:paraId="0E5C0D94" w14:textId="2A9148C1" w:rsidR="0010480A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5E50C408" w14:textId="76A8C615" w:rsidR="005D0F34" w:rsidRPr="003E3A36" w:rsidRDefault="009B58B0" w:rsidP="009E6014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CI/CD Tools: Jenkins</w:t>
      </w:r>
    </w:p>
    <w:p w14:paraId="70F59C5D" w14:textId="77777777" w:rsidR="005D0F34" w:rsidRPr="00334265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77777777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t>PROJECT DETAILS</w:t>
      </w:r>
    </w:p>
    <w:p w14:paraId="5FEE5BCA" w14:textId="22A2CE5B" w:rsidR="00EA5749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AD33227" w14:textId="7337EBBD" w:rsidR="003E3A36" w:rsidRDefault="003E3A36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4E85FFA" w14:textId="77777777" w:rsidR="003E3A36" w:rsidRDefault="003E3A36" w:rsidP="003E3A36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eastAsia="Calibri" w:hAnsiTheme="minorHAnsi" w:cstheme="minorHAnsi"/>
          <w:color w:val="000000"/>
          <w:spacing w:val="-4"/>
          <w:w w:val="105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- </w:t>
      </w:r>
      <w:r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5C65E238" w14:textId="1F67BD08" w:rsidR="003E3A36" w:rsidRPr="00334265" w:rsidRDefault="003E3A36" w:rsidP="003E3A36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Cricket Australia</w:t>
      </w:r>
    </w:p>
    <w:p w14:paraId="4BA465D2" w14:textId="7C056654" w:rsidR="003E3A36" w:rsidRPr="00334265" w:rsidRDefault="003E3A36" w:rsidP="003E3A36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  <w:b/>
          <w:bCs/>
        </w:rPr>
        <w:t xml:space="preserve"> </w:t>
      </w:r>
      <w:r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1A29BB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</w:t>
      </w:r>
      <w:r w:rsidR="001A29BB">
        <w:rPr>
          <w:rFonts w:asciiTheme="minorHAnsi" w:hAnsiTheme="minorHAnsi" w:cstheme="minorHAnsi"/>
        </w:rPr>
        <w:t>20</w:t>
      </w:r>
      <w:r w:rsidRPr="0033426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Current</w:t>
      </w:r>
    </w:p>
    <w:p w14:paraId="53734D20" w14:textId="77777777" w:rsidR="003E3A36" w:rsidRDefault="003E3A36" w:rsidP="003E3A36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3BFA2A" w14:textId="77777777" w:rsidR="003E3A36" w:rsidRDefault="003E3A36" w:rsidP="003E3A36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CE2FD35" w14:textId="0DDC0F19" w:rsidR="003E3A36" w:rsidRPr="00334265" w:rsidRDefault="003E3A36" w:rsidP="003E3A36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2B18C4E1" w14:textId="78226F7C" w:rsidR="003E3A36" w:rsidRDefault="003E3A36" w:rsidP="003E3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by creating &amp; integrating Feature</w:t>
      </w:r>
      <w:r w:rsidR="00551302">
        <w:t xml:space="preserve"> using Selenium Java T</w:t>
      </w:r>
      <w:r w:rsidR="006E78C9">
        <w:t>est</w:t>
      </w:r>
      <w:r w:rsidR="00551302">
        <w:t>NG</w:t>
      </w:r>
      <w:r w:rsidR="00B778DB">
        <w:t>.</w:t>
      </w:r>
    </w:p>
    <w:p w14:paraId="7045B17E" w14:textId="1CAFB0BD" w:rsidR="003E3A36" w:rsidRDefault="003E3A36" w:rsidP="003E3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by creating &amp; integrating Feature</w:t>
      </w:r>
      <w:r w:rsidR="0082400E">
        <w:t xml:space="preserve"> </w:t>
      </w:r>
      <w:r>
        <w:t>for regression Testing</w:t>
      </w:r>
      <w:r w:rsidR="006E78C9">
        <w:t xml:space="preserve"> using Selenium Java with TestNG</w:t>
      </w:r>
      <w:r w:rsidR="00200267">
        <w:t>.</w:t>
      </w:r>
    </w:p>
    <w:p w14:paraId="26D34688" w14:textId="29CC8502" w:rsidR="009C180F" w:rsidRDefault="009C180F" w:rsidP="003E3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&amp; Execution of Test Cases for REST API as per </w:t>
      </w:r>
      <w:r w:rsidRPr="009C180F">
        <w:rPr>
          <w:b/>
          <w:bCs/>
        </w:rPr>
        <w:t>API CONTRACT</w:t>
      </w:r>
      <w:r>
        <w:rPr>
          <w:b/>
          <w:bCs/>
        </w:rPr>
        <w:t xml:space="preserve"> </w:t>
      </w:r>
      <w:r>
        <w:t>using POSTMAN</w:t>
      </w:r>
      <w:r w:rsidR="00A05E20">
        <w:t>.</w:t>
      </w:r>
    </w:p>
    <w:p w14:paraId="3CB73319" w14:textId="77777777" w:rsidR="003E3A36" w:rsidRDefault="003E3A36" w:rsidP="003E3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5B301787" w14:textId="77777777" w:rsidR="003E3A36" w:rsidRDefault="003E3A36" w:rsidP="003E3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Creation of job schedule in Jenkins to trigger the test scripts as per the requirement.</w:t>
      </w:r>
    </w:p>
    <w:p w14:paraId="5F0380E4" w14:textId="77777777" w:rsidR="003E3A36" w:rsidRDefault="003E3A36" w:rsidP="003E3A3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2474856B" w14:textId="77777777" w:rsidR="003E3A36" w:rsidRPr="00604656" w:rsidRDefault="003E3A36" w:rsidP="003E3A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&amp; Retesting of the defects on rally for the test script failed as a part of Test Result Report.</w:t>
      </w:r>
    </w:p>
    <w:p w14:paraId="252F2480" w14:textId="77777777" w:rsidR="003E3A36" w:rsidRPr="00825F1F" w:rsidRDefault="003E3A36" w:rsidP="003E3A3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C98190B" w14:textId="77777777" w:rsidR="003E3A36" w:rsidRPr="00DD6B53" w:rsidRDefault="003E3A36" w:rsidP="003E3A3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435BAF3D" w14:textId="77777777" w:rsidR="003E3A36" w:rsidRPr="00334265" w:rsidRDefault="003E3A36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10C58F17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 w:rsidR="00A10D3B"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Quest</w:t>
      </w:r>
      <w:r w:rsidR="00A10D3B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Diagnostics</w:t>
      </w:r>
    </w:p>
    <w:p w14:paraId="4C006F02" w14:textId="0C5BD1A5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F2AFB">
        <w:rPr>
          <w:rFonts w:asciiTheme="minorHAnsi" w:hAnsiTheme="minorHAnsi" w:cstheme="minorHAnsi"/>
        </w:rPr>
        <w:t>July</w:t>
      </w:r>
      <w:r w:rsidRPr="00334265">
        <w:rPr>
          <w:rFonts w:asciiTheme="minorHAnsi" w:hAnsiTheme="minorHAnsi" w:cstheme="minorHAnsi"/>
        </w:rPr>
        <w:t> 201</w:t>
      </w:r>
      <w:r w:rsidR="005F2AFB">
        <w:rPr>
          <w:rFonts w:asciiTheme="minorHAnsi" w:hAnsiTheme="minorHAnsi" w:cstheme="minorHAnsi"/>
        </w:rPr>
        <w:t>8</w:t>
      </w:r>
      <w:r w:rsidRPr="00334265">
        <w:rPr>
          <w:rFonts w:asciiTheme="minorHAnsi" w:hAnsiTheme="minorHAnsi" w:cstheme="minorHAnsi"/>
        </w:rPr>
        <w:t xml:space="preserve"> – </w:t>
      </w:r>
      <w:r w:rsidR="00357D3D">
        <w:rPr>
          <w:rFonts w:asciiTheme="minorHAnsi" w:hAnsiTheme="minorHAnsi" w:cstheme="minorHAnsi"/>
        </w:rPr>
        <w:t>April 2020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7BD6BBED" w14:textId="03D54EEC" w:rsidR="00812A83" w:rsidRDefault="001311AE" w:rsidP="002A32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by creating &amp; integrating Feature using Selenium Java TestNG</w:t>
      </w:r>
      <w:r>
        <w:t>.</w:t>
      </w:r>
    </w:p>
    <w:p w14:paraId="29415621" w14:textId="5927B18E" w:rsidR="001311AE" w:rsidRDefault="001311AE" w:rsidP="001311A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by creating &amp; integrating Feature for regression Testing using Selenium Java with TestNG.</w:t>
      </w:r>
    </w:p>
    <w:p w14:paraId="62D37936" w14:textId="7A1269FF" w:rsidR="007B300E" w:rsidRDefault="007B300E" w:rsidP="007B3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&amp; Execution of Test Cases for REST API as per </w:t>
      </w:r>
      <w:r w:rsidRPr="009C180F">
        <w:rPr>
          <w:b/>
          <w:bCs/>
        </w:rPr>
        <w:t>API CONTRACT</w:t>
      </w:r>
      <w:r>
        <w:rPr>
          <w:b/>
          <w:bCs/>
        </w:rPr>
        <w:t xml:space="preserve"> </w:t>
      </w:r>
      <w:r>
        <w:t>using POSTMAN.</w:t>
      </w:r>
    </w:p>
    <w:p w14:paraId="17BD7D9D" w14:textId="0E9C1C0B" w:rsidR="00812A83" w:rsidRDefault="00812A83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325FE049" w14:textId="1178C1F3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Creation of job schedule in </w:t>
      </w:r>
      <w:r w:rsidR="00825F1F">
        <w:t>Jenkins</w:t>
      </w:r>
      <w:r>
        <w:t xml:space="preserve"> to trigger the test scripts as per the requirement.</w:t>
      </w:r>
    </w:p>
    <w:p w14:paraId="6C42EC8E" w14:textId="6A76ADCA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Generating &amp; sharing the Test Result </w:t>
      </w:r>
      <w:r w:rsidR="002D793B">
        <w:t>R</w:t>
      </w:r>
      <w:r>
        <w:t>eport to all the Stakeholders on regular basis</w:t>
      </w:r>
      <w:r w:rsidR="005A6DC9">
        <w:t>.</w:t>
      </w:r>
    </w:p>
    <w:p w14:paraId="238D706F" w14:textId="013434E5" w:rsidR="00825F1F" w:rsidRPr="00604656" w:rsidRDefault="00825F1F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Reporting </w:t>
      </w:r>
      <w:r w:rsidR="00986CB2">
        <w:rPr>
          <w:rFonts w:asciiTheme="minorHAnsi" w:hAnsiTheme="minorHAnsi" w:cstheme="minorHAnsi"/>
        </w:rPr>
        <w:t xml:space="preserve">&amp; Retesting of </w:t>
      </w:r>
      <w:r>
        <w:rPr>
          <w:rFonts w:asciiTheme="minorHAnsi" w:hAnsiTheme="minorHAnsi" w:cstheme="minorHAnsi"/>
        </w:rPr>
        <w:t>the defects on rally for the test script failed as a part of Test Result Report.</w:t>
      </w:r>
    </w:p>
    <w:p w14:paraId="2411BD2B" w14:textId="77777777" w:rsidR="00604656" w:rsidRPr="00825F1F" w:rsidRDefault="00604656" w:rsidP="0060465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66B1D8" w14:textId="4EF22D1F" w:rsidR="00F416D3" w:rsidRPr="00DD6B53" w:rsidRDefault="00F416D3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 w:rsidR="00604656">
        <w:t xml:space="preserve"> to provide regular updates on the completed/assigned tasks </w:t>
      </w:r>
    </w:p>
    <w:p w14:paraId="62E677A7" w14:textId="77777777" w:rsidR="00DD6B53" w:rsidRDefault="00DD6B53" w:rsidP="00DD6B53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BB9D328" w14:textId="77777777" w:rsidR="00DD6B53" w:rsidRPr="00334265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0BA6B47C" w14:textId="77777777" w:rsidR="00F416D3" w:rsidRDefault="00F416D3" w:rsidP="00F416D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  <w:ind w:left="720"/>
      </w:pPr>
    </w:p>
    <w:p w14:paraId="29A38914" w14:textId="5CAC74DB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ED33BD">
        <w:rPr>
          <w:rFonts w:asciiTheme="minorHAnsi" w:hAnsiTheme="minorHAnsi" w:cstheme="minorHAnsi"/>
        </w:rPr>
        <w:t>–</w:t>
      </w:r>
      <w:r w:rsidR="00B37BA4" w:rsidRPr="00334265">
        <w:rPr>
          <w:rFonts w:asciiTheme="minorHAnsi" w:hAnsiTheme="minorHAnsi" w:cstheme="minorHAnsi"/>
        </w:rPr>
        <w:t xml:space="preserve">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3D3E0EDB" w14:textId="31EB722D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</w:t>
      </w:r>
      <w:proofErr w:type="spellStart"/>
      <w:r w:rsidR="0050438C">
        <w:t>OneAssist</w:t>
      </w:r>
      <w:proofErr w:type="spellEnd"/>
    </w:p>
    <w:p w14:paraId="14E570D2" w14:textId="10F8871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2017 –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</w:t>
      </w:r>
      <w:r w:rsidR="0050438C">
        <w:rPr>
          <w:rFonts w:asciiTheme="minorHAnsi" w:hAnsiTheme="minorHAnsi" w:cstheme="minorHAnsi"/>
        </w:rPr>
        <w:t>8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57E6443A" w14:textId="77777777" w:rsidR="002847F4" w:rsidRDefault="002847F4" w:rsidP="002847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Python Pytest framework (using fixtures, tags etc.).</w:t>
      </w:r>
    </w:p>
    <w:p w14:paraId="37D44D85" w14:textId="77777777" w:rsidR="002847F4" w:rsidRDefault="002847F4" w:rsidP="002847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for Regression Testing (using fixtures, tags etc.).</w:t>
      </w:r>
    </w:p>
    <w:p w14:paraId="66AEC919" w14:textId="77777777" w:rsidR="002847F4" w:rsidRDefault="002847F4" w:rsidP="002847F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68610CF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0915739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1700A726" w14:textId="246F35E4" w:rsidR="00FB31E0" w:rsidRPr="00986CB2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59733016" w14:textId="3308A80A" w:rsidR="00986CB2" w:rsidRDefault="00986CB2" w:rsidP="00986C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E235E9F" w14:textId="283AC6E7" w:rsidR="00986CB2" w:rsidRPr="00604656" w:rsidRDefault="00986CB2" w:rsidP="00986C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0F192C3B" w14:textId="77777777" w:rsidR="00FB31E0" w:rsidRPr="00825F1F" w:rsidRDefault="00FB31E0" w:rsidP="00FB31E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3C29B97" w14:textId="77777777" w:rsidR="00FB31E0" w:rsidRPr="00334265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21CEC205" w14:textId="77777777" w:rsidR="00DD6B53" w:rsidRDefault="00DD6B53" w:rsidP="007A29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DB5F676" w14:textId="77777777" w:rsidR="00DD6B53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B1540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48BCFFE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478C33ED" w14:textId="1B6F9EB4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proofErr w:type="spellStart"/>
      <w:r w:rsidR="000B14BB">
        <w:rPr>
          <w:rFonts w:asciiTheme="minorHAnsi" w:hAnsiTheme="minorHAnsi" w:cstheme="minorHAnsi"/>
        </w:rPr>
        <w:t>Eldermatics</w:t>
      </w:r>
      <w:proofErr w:type="spellEnd"/>
      <w:r w:rsidRPr="00334265">
        <w:rPr>
          <w:rFonts w:asciiTheme="minorHAnsi" w:hAnsiTheme="minorHAnsi" w:cstheme="minorHAnsi"/>
        </w:rPr>
        <w:t xml:space="preserve"> </w:t>
      </w:r>
    </w:p>
    <w:p w14:paraId="36B0A01D" w14:textId="09A1B29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="00A13A0E">
        <w:t>April 2015 – April 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FC647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A170B2F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B08C3D" w14:textId="2D36603F" w:rsidR="00FB31E0" w:rsidRDefault="0010480A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02031911" w14:textId="77777777" w:rsidR="008D11BC" w:rsidRPr="00FB31E0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666CFEF" w14:textId="77777777" w:rsidR="00F85631" w:rsidRDefault="00F85631" w:rsidP="00F85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&amp; execute Test Cases based on the business requirement</w:t>
      </w:r>
    </w:p>
    <w:p w14:paraId="5143DA37" w14:textId="1D4866E1" w:rsidR="00F85631" w:rsidRDefault="00F85631" w:rsidP="00F85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Continuously involved in all types of testing including Regression, Retesting, </w:t>
      </w:r>
      <w:r w:rsidR="0082084C">
        <w:t xml:space="preserve">Integration, </w:t>
      </w:r>
      <w:r>
        <w:t>System Testing.</w:t>
      </w:r>
    </w:p>
    <w:p w14:paraId="33175A61" w14:textId="77777777" w:rsidR="00F85631" w:rsidRDefault="00F85631" w:rsidP="00F85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Preparing &amp; sharing the Test Summary Report to all the Stakeholders on weekly basis.</w:t>
      </w:r>
    </w:p>
    <w:p w14:paraId="21F31262" w14:textId="77777777" w:rsidR="00F85631" w:rsidRPr="004936E1" w:rsidRDefault="00F85631" w:rsidP="00F856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failed executed test cases.</w:t>
      </w:r>
    </w:p>
    <w:p w14:paraId="0514F699" w14:textId="77777777" w:rsidR="00F85631" w:rsidRDefault="00F85631" w:rsidP="00F8563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044F984" w14:textId="77777777" w:rsidR="00F85631" w:rsidRPr="009174DD" w:rsidRDefault="00F85631" w:rsidP="00F856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4124FDB1" w14:textId="77777777" w:rsidR="00F85631" w:rsidRPr="00825F1F" w:rsidRDefault="00F85631" w:rsidP="00F8563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32546BE" w14:textId="77777777" w:rsidR="00F85631" w:rsidRDefault="00F85631" w:rsidP="00F8563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33D324BE" w14:textId="06EC3E2A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0906A4A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63413F9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6D8D9C" w14:textId="6A4B1DD8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 - </w:t>
      </w:r>
      <w:proofErr w:type="spellStart"/>
      <w:r>
        <w:t>DishTV</w:t>
      </w:r>
      <w:proofErr w:type="spellEnd"/>
    </w:p>
    <w:p w14:paraId="76DE66B2" w14:textId="16263BA0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Grass Valley</w:t>
      </w:r>
      <w:r w:rsidRPr="00334265">
        <w:rPr>
          <w:rFonts w:asciiTheme="minorHAnsi" w:hAnsiTheme="minorHAnsi" w:cstheme="minorHAnsi"/>
        </w:rPr>
        <w:t xml:space="preserve"> </w:t>
      </w:r>
    </w:p>
    <w:p w14:paraId="4D16B060" w14:textId="69ECE164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>June</w:t>
      </w:r>
      <w:r>
        <w:t xml:space="preserve"> 2012 – August 201</w:t>
      </w:r>
      <w:r w:rsidR="00780B6C">
        <w:t>4</w:t>
      </w:r>
    </w:p>
    <w:p w14:paraId="7A793A7F" w14:textId="77777777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BA9F8EC" w14:textId="77777777" w:rsidR="008D11BC" w:rsidRDefault="008D11BC" w:rsidP="0024264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7C6225C" w14:textId="2499CF14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4494C48F" w14:textId="1A456AEF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4240326" w14:textId="77777777" w:rsidR="008D11BC" w:rsidRPr="00FB31E0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15F15E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lastRenderedPageBreak/>
        <w:t>Creating &amp; execute Test Cases based on the business requirement</w:t>
      </w:r>
    </w:p>
    <w:p w14:paraId="4ED99D35" w14:textId="51A617A9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Continuously involved in all types of testing including Regression, Retesting, </w:t>
      </w:r>
      <w:r w:rsidR="00876FCA">
        <w:t xml:space="preserve">Integration, </w:t>
      </w:r>
      <w:r>
        <w:t>System Testing.</w:t>
      </w:r>
    </w:p>
    <w:p w14:paraId="0D70D00D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Preparing &amp; sharing the Test Summary Report to all the Stakeholders on weekly basis.</w:t>
      </w:r>
    </w:p>
    <w:p w14:paraId="3BEA3560" w14:textId="77777777" w:rsidR="00A73DCC" w:rsidRPr="004936E1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failed executed test cases.</w:t>
      </w:r>
    </w:p>
    <w:p w14:paraId="230E75A0" w14:textId="77777777" w:rsidR="00A73DCC" w:rsidRDefault="00A73DCC" w:rsidP="00A73D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CC3351E" w14:textId="77777777" w:rsidR="00A73DCC" w:rsidRPr="009174DD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67D9B05D" w14:textId="77777777" w:rsidR="00A73DCC" w:rsidRPr="00825F1F" w:rsidRDefault="00A73DCC" w:rsidP="00A73DC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4FD25A" w14:textId="77777777" w:rsidR="00A73DCC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tasks </w:t>
      </w:r>
    </w:p>
    <w:p w14:paraId="5914FB7E" w14:textId="77777777" w:rsidR="005169FF" w:rsidRPr="00825F1F" w:rsidRDefault="005169FF" w:rsidP="005169F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5C45D1" w14:textId="77777777" w:rsidR="005169FF" w:rsidRP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2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E6DE7" w14:textId="77777777" w:rsidR="00103333" w:rsidRDefault="00103333" w:rsidP="00D13A4B">
      <w:r>
        <w:separator/>
      </w:r>
    </w:p>
  </w:endnote>
  <w:endnote w:type="continuationSeparator" w:id="0">
    <w:p w14:paraId="3F5EF65D" w14:textId="77777777" w:rsidR="00103333" w:rsidRDefault="00103333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5CE99" w14:textId="77777777" w:rsidR="00103333" w:rsidRDefault="00103333" w:rsidP="00D13A4B">
      <w:r>
        <w:separator/>
      </w:r>
    </w:p>
  </w:footnote>
  <w:footnote w:type="continuationSeparator" w:id="0">
    <w:p w14:paraId="4EEF8A6C" w14:textId="77777777" w:rsidR="00103333" w:rsidRDefault="00103333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8FBD" w14:textId="2B22130F" w:rsidR="008E3FC1" w:rsidRDefault="008E3FC1">
    <w:pPr>
      <w:pStyle w:val="Header"/>
    </w:pP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D2872"/>
    <w:multiLevelType w:val="hybridMultilevel"/>
    <w:tmpl w:val="939C454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21"/>
    <w:rsid w:val="0002224D"/>
    <w:rsid w:val="000229FF"/>
    <w:rsid w:val="000243B4"/>
    <w:rsid w:val="0002705E"/>
    <w:rsid w:val="00031BA8"/>
    <w:rsid w:val="000338D4"/>
    <w:rsid w:val="0004172A"/>
    <w:rsid w:val="00042A1F"/>
    <w:rsid w:val="000453E2"/>
    <w:rsid w:val="00045F14"/>
    <w:rsid w:val="00050CF1"/>
    <w:rsid w:val="000512A2"/>
    <w:rsid w:val="00053571"/>
    <w:rsid w:val="00055F12"/>
    <w:rsid w:val="0005716B"/>
    <w:rsid w:val="0005739A"/>
    <w:rsid w:val="00057FC1"/>
    <w:rsid w:val="00075265"/>
    <w:rsid w:val="00077B15"/>
    <w:rsid w:val="000846F1"/>
    <w:rsid w:val="00087AC4"/>
    <w:rsid w:val="00092FF4"/>
    <w:rsid w:val="00094692"/>
    <w:rsid w:val="000A2561"/>
    <w:rsid w:val="000B14BB"/>
    <w:rsid w:val="000B7FC5"/>
    <w:rsid w:val="000C00A8"/>
    <w:rsid w:val="000C1562"/>
    <w:rsid w:val="000D0B1B"/>
    <w:rsid w:val="000D2ED4"/>
    <w:rsid w:val="000E378A"/>
    <w:rsid w:val="000E741D"/>
    <w:rsid w:val="000F4C79"/>
    <w:rsid w:val="000F51D9"/>
    <w:rsid w:val="0010255A"/>
    <w:rsid w:val="00103333"/>
    <w:rsid w:val="0010480A"/>
    <w:rsid w:val="00106088"/>
    <w:rsid w:val="00106F0D"/>
    <w:rsid w:val="00110D81"/>
    <w:rsid w:val="00114FE3"/>
    <w:rsid w:val="0012052F"/>
    <w:rsid w:val="00121AFF"/>
    <w:rsid w:val="00125497"/>
    <w:rsid w:val="0012731C"/>
    <w:rsid w:val="001311AE"/>
    <w:rsid w:val="00132EA9"/>
    <w:rsid w:val="00135C59"/>
    <w:rsid w:val="00140D28"/>
    <w:rsid w:val="0014114C"/>
    <w:rsid w:val="00141C33"/>
    <w:rsid w:val="001451C0"/>
    <w:rsid w:val="0016216E"/>
    <w:rsid w:val="00164B6F"/>
    <w:rsid w:val="00165766"/>
    <w:rsid w:val="00167413"/>
    <w:rsid w:val="00171683"/>
    <w:rsid w:val="00173F9A"/>
    <w:rsid w:val="00175047"/>
    <w:rsid w:val="00175CCB"/>
    <w:rsid w:val="00180597"/>
    <w:rsid w:val="00182264"/>
    <w:rsid w:val="001855F5"/>
    <w:rsid w:val="001931A4"/>
    <w:rsid w:val="001A29BB"/>
    <w:rsid w:val="001B4F10"/>
    <w:rsid w:val="001B526F"/>
    <w:rsid w:val="001B65DE"/>
    <w:rsid w:val="001C2FE8"/>
    <w:rsid w:val="001D0385"/>
    <w:rsid w:val="001D0ABB"/>
    <w:rsid w:val="001E1CE9"/>
    <w:rsid w:val="001E4F75"/>
    <w:rsid w:val="001F1E02"/>
    <w:rsid w:val="001F7A29"/>
    <w:rsid w:val="00200267"/>
    <w:rsid w:val="0020084F"/>
    <w:rsid w:val="0021568B"/>
    <w:rsid w:val="0021696C"/>
    <w:rsid w:val="0021706F"/>
    <w:rsid w:val="002175E7"/>
    <w:rsid w:val="00217FFE"/>
    <w:rsid w:val="00225E7E"/>
    <w:rsid w:val="00236996"/>
    <w:rsid w:val="00242643"/>
    <w:rsid w:val="002447EC"/>
    <w:rsid w:val="00245133"/>
    <w:rsid w:val="00247AE3"/>
    <w:rsid w:val="00251840"/>
    <w:rsid w:val="00252BD8"/>
    <w:rsid w:val="00255F66"/>
    <w:rsid w:val="002620E0"/>
    <w:rsid w:val="00263424"/>
    <w:rsid w:val="00263D64"/>
    <w:rsid w:val="0026440C"/>
    <w:rsid w:val="00264CAB"/>
    <w:rsid w:val="00265EA0"/>
    <w:rsid w:val="00272C23"/>
    <w:rsid w:val="00275F76"/>
    <w:rsid w:val="00280D48"/>
    <w:rsid w:val="00281446"/>
    <w:rsid w:val="002847F4"/>
    <w:rsid w:val="0029238D"/>
    <w:rsid w:val="00295311"/>
    <w:rsid w:val="00297C6C"/>
    <w:rsid w:val="002A3242"/>
    <w:rsid w:val="002A4ED1"/>
    <w:rsid w:val="002A6387"/>
    <w:rsid w:val="002B1FFB"/>
    <w:rsid w:val="002C7AC3"/>
    <w:rsid w:val="002D3337"/>
    <w:rsid w:val="002D793B"/>
    <w:rsid w:val="002E0217"/>
    <w:rsid w:val="002E43A8"/>
    <w:rsid w:val="002F2EA1"/>
    <w:rsid w:val="002F34B5"/>
    <w:rsid w:val="002F48E1"/>
    <w:rsid w:val="002F54FC"/>
    <w:rsid w:val="002F701D"/>
    <w:rsid w:val="002F7D6C"/>
    <w:rsid w:val="00306A2A"/>
    <w:rsid w:val="00307361"/>
    <w:rsid w:val="00313AD7"/>
    <w:rsid w:val="003210AD"/>
    <w:rsid w:val="003217F4"/>
    <w:rsid w:val="003250AE"/>
    <w:rsid w:val="003276BC"/>
    <w:rsid w:val="003318C5"/>
    <w:rsid w:val="00334265"/>
    <w:rsid w:val="00335EC9"/>
    <w:rsid w:val="00337F0C"/>
    <w:rsid w:val="00343B5A"/>
    <w:rsid w:val="0035172A"/>
    <w:rsid w:val="0035356A"/>
    <w:rsid w:val="00356EB8"/>
    <w:rsid w:val="00357D3D"/>
    <w:rsid w:val="00360BEC"/>
    <w:rsid w:val="00367999"/>
    <w:rsid w:val="003704DD"/>
    <w:rsid w:val="0037051D"/>
    <w:rsid w:val="00371D23"/>
    <w:rsid w:val="0037428A"/>
    <w:rsid w:val="003753B9"/>
    <w:rsid w:val="00376354"/>
    <w:rsid w:val="00377236"/>
    <w:rsid w:val="0038330D"/>
    <w:rsid w:val="00385894"/>
    <w:rsid w:val="003A1B84"/>
    <w:rsid w:val="003A32D1"/>
    <w:rsid w:val="003A4AFC"/>
    <w:rsid w:val="003B0B3E"/>
    <w:rsid w:val="003B5576"/>
    <w:rsid w:val="003C06EB"/>
    <w:rsid w:val="003C2AFA"/>
    <w:rsid w:val="003C2F8D"/>
    <w:rsid w:val="003D01A5"/>
    <w:rsid w:val="003D0A6D"/>
    <w:rsid w:val="003D0E64"/>
    <w:rsid w:val="003D3936"/>
    <w:rsid w:val="003E3A36"/>
    <w:rsid w:val="003E4A18"/>
    <w:rsid w:val="003F2CA0"/>
    <w:rsid w:val="003F3555"/>
    <w:rsid w:val="003F48F9"/>
    <w:rsid w:val="00403638"/>
    <w:rsid w:val="0040364A"/>
    <w:rsid w:val="00403F7A"/>
    <w:rsid w:val="00404A4E"/>
    <w:rsid w:val="00407407"/>
    <w:rsid w:val="00410FBF"/>
    <w:rsid w:val="00416EC0"/>
    <w:rsid w:val="00420BBC"/>
    <w:rsid w:val="0042232F"/>
    <w:rsid w:val="004254BE"/>
    <w:rsid w:val="0042664A"/>
    <w:rsid w:val="00426CB4"/>
    <w:rsid w:val="00427E41"/>
    <w:rsid w:val="00430943"/>
    <w:rsid w:val="004329DD"/>
    <w:rsid w:val="0043561A"/>
    <w:rsid w:val="0043630D"/>
    <w:rsid w:val="004363A0"/>
    <w:rsid w:val="00446A65"/>
    <w:rsid w:val="00447E1B"/>
    <w:rsid w:val="00455532"/>
    <w:rsid w:val="00460556"/>
    <w:rsid w:val="00460D25"/>
    <w:rsid w:val="0046140D"/>
    <w:rsid w:val="00464552"/>
    <w:rsid w:val="004661DC"/>
    <w:rsid w:val="00467646"/>
    <w:rsid w:val="00471C5F"/>
    <w:rsid w:val="00477A60"/>
    <w:rsid w:val="00486873"/>
    <w:rsid w:val="00487EF0"/>
    <w:rsid w:val="004936E1"/>
    <w:rsid w:val="004936F8"/>
    <w:rsid w:val="00497FBD"/>
    <w:rsid w:val="004A0091"/>
    <w:rsid w:val="004A1F1C"/>
    <w:rsid w:val="004B277E"/>
    <w:rsid w:val="004B2F6F"/>
    <w:rsid w:val="004B3EE5"/>
    <w:rsid w:val="004D0416"/>
    <w:rsid w:val="004D28F4"/>
    <w:rsid w:val="004D2B60"/>
    <w:rsid w:val="004D576C"/>
    <w:rsid w:val="004D7744"/>
    <w:rsid w:val="004E34CD"/>
    <w:rsid w:val="004E38CA"/>
    <w:rsid w:val="004E5F56"/>
    <w:rsid w:val="004F02EE"/>
    <w:rsid w:val="004F7A39"/>
    <w:rsid w:val="0050438C"/>
    <w:rsid w:val="00511529"/>
    <w:rsid w:val="00511DB6"/>
    <w:rsid w:val="005169FF"/>
    <w:rsid w:val="00516D6B"/>
    <w:rsid w:val="00521132"/>
    <w:rsid w:val="0052140F"/>
    <w:rsid w:val="00521ADD"/>
    <w:rsid w:val="00543D50"/>
    <w:rsid w:val="00547618"/>
    <w:rsid w:val="00551302"/>
    <w:rsid w:val="00551850"/>
    <w:rsid w:val="00567110"/>
    <w:rsid w:val="00571717"/>
    <w:rsid w:val="0057403E"/>
    <w:rsid w:val="00574415"/>
    <w:rsid w:val="0057471E"/>
    <w:rsid w:val="00582014"/>
    <w:rsid w:val="00582A43"/>
    <w:rsid w:val="005835EB"/>
    <w:rsid w:val="00583FF7"/>
    <w:rsid w:val="005901BD"/>
    <w:rsid w:val="005935CF"/>
    <w:rsid w:val="00595CBB"/>
    <w:rsid w:val="00596B70"/>
    <w:rsid w:val="00597DEA"/>
    <w:rsid w:val="005A27EF"/>
    <w:rsid w:val="005A66AC"/>
    <w:rsid w:val="005A6DC9"/>
    <w:rsid w:val="005A75C4"/>
    <w:rsid w:val="005B40C9"/>
    <w:rsid w:val="005C255A"/>
    <w:rsid w:val="005D0F34"/>
    <w:rsid w:val="005D1259"/>
    <w:rsid w:val="005D6E24"/>
    <w:rsid w:val="005D7E79"/>
    <w:rsid w:val="005E25B3"/>
    <w:rsid w:val="005E281B"/>
    <w:rsid w:val="005F04A1"/>
    <w:rsid w:val="005F2AFB"/>
    <w:rsid w:val="005F6025"/>
    <w:rsid w:val="00604656"/>
    <w:rsid w:val="006053C0"/>
    <w:rsid w:val="006063F8"/>
    <w:rsid w:val="00613FB7"/>
    <w:rsid w:val="00616499"/>
    <w:rsid w:val="00623474"/>
    <w:rsid w:val="00625C32"/>
    <w:rsid w:val="00627861"/>
    <w:rsid w:val="00631686"/>
    <w:rsid w:val="0063358C"/>
    <w:rsid w:val="00636C05"/>
    <w:rsid w:val="006374B4"/>
    <w:rsid w:val="00640B3E"/>
    <w:rsid w:val="00651D89"/>
    <w:rsid w:val="0066087F"/>
    <w:rsid w:val="00663A5F"/>
    <w:rsid w:val="00664E41"/>
    <w:rsid w:val="0066568A"/>
    <w:rsid w:val="006718B7"/>
    <w:rsid w:val="00676E6F"/>
    <w:rsid w:val="006813CE"/>
    <w:rsid w:val="00681F0E"/>
    <w:rsid w:val="00683BBC"/>
    <w:rsid w:val="00685A79"/>
    <w:rsid w:val="00685B87"/>
    <w:rsid w:val="00692451"/>
    <w:rsid w:val="006937B4"/>
    <w:rsid w:val="0069439F"/>
    <w:rsid w:val="00696A24"/>
    <w:rsid w:val="006A2E08"/>
    <w:rsid w:val="006A47F0"/>
    <w:rsid w:val="006A578A"/>
    <w:rsid w:val="006B25A5"/>
    <w:rsid w:val="006B567C"/>
    <w:rsid w:val="006B585A"/>
    <w:rsid w:val="006C069C"/>
    <w:rsid w:val="006C0E2B"/>
    <w:rsid w:val="006C4079"/>
    <w:rsid w:val="006C4386"/>
    <w:rsid w:val="006D0868"/>
    <w:rsid w:val="006D6C0E"/>
    <w:rsid w:val="006E565C"/>
    <w:rsid w:val="006E6729"/>
    <w:rsid w:val="006E6C35"/>
    <w:rsid w:val="006E78C9"/>
    <w:rsid w:val="006E7D8C"/>
    <w:rsid w:val="006F02A2"/>
    <w:rsid w:val="006F2FD4"/>
    <w:rsid w:val="006F4F7D"/>
    <w:rsid w:val="00703BF5"/>
    <w:rsid w:val="007067D3"/>
    <w:rsid w:val="00713EF1"/>
    <w:rsid w:val="00714DBC"/>
    <w:rsid w:val="0072258A"/>
    <w:rsid w:val="007247EE"/>
    <w:rsid w:val="00725467"/>
    <w:rsid w:val="00725586"/>
    <w:rsid w:val="0072641A"/>
    <w:rsid w:val="00727FBD"/>
    <w:rsid w:val="00732B45"/>
    <w:rsid w:val="007331E0"/>
    <w:rsid w:val="00734181"/>
    <w:rsid w:val="0073581E"/>
    <w:rsid w:val="00744A6E"/>
    <w:rsid w:val="007451CD"/>
    <w:rsid w:val="00745754"/>
    <w:rsid w:val="007465B4"/>
    <w:rsid w:val="00747AB8"/>
    <w:rsid w:val="007578C1"/>
    <w:rsid w:val="00757FEF"/>
    <w:rsid w:val="007632F5"/>
    <w:rsid w:val="00764A72"/>
    <w:rsid w:val="00771064"/>
    <w:rsid w:val="00780B6C"/>
    <w:rsid w:val="00787EC1"/>
    <w:rsid w:val="00790A5A"/>
    <w:rsid w:val="00791527"/>
    <w:rsid w:val="007A0F67"/>
    <w:rsid w:val="007A1E45"/>
    <w:rsid w:val="007A29C5"/>
    <w:rsid w:val="007A7D56"/>
    <w:rsid w:val="007B300E"/>
    <w:rsid w:val="007C08FB"/>
    <w:rsid w:val="007C2714"/>
    <w:rsid w:val="007C4C93"/>
    <w:rsid w:val="007C6E0C"/>
    <w:rsid w:val="007D2A9E"/>
    <w:rsid w:val="007D4DE1"/>
    <w:rsid w:val="007E3D7B"/>
    <w:rsid w:val="007E54DE"/>
    <w:rsid w:val="007E5754"/>
    <w:rsid w:val="007E6962"/>
    <w:rsid w:val="007F322B"/>
    <w:rsid w:val="007F3A51"/>
    <w:rsid w:val="007F50BE"/>
    <w:rsid w:val="007F64ED"/>
    <w:rsid w:val="007F7F78"/>
    <w:rsid w:val="008040DB"/>
    <w:rsid w:val="00806054"/>
    <w:rsid w:val="0080699E"/>
    <w:rsid w:val="00812A83"/>
    <w:rsid w:val="00813CB0"/>
    <w:rsid w:val="00814393"/>
    <w:rsid w:val="00815C76"/>
    <w:rsid w:val="0082084C"/>
    <w:rsid w:val="008221D0"/>
    <w:rsid w:val="0082400E"/>
    <w:rsid w:val="0082491E"/>
    <w:rsid w:val="00825F1F"/>
    <w:rsid w:val="00827761"/>
    <w:rsid w:val="008351BC"/>
    <w:rsid w:val="00841E2A"/>
    <w:rsid w:val="00846535"/>
    <w:rsid w:val="00851BCA"/>
    <w:rsid w:val="00856D2B"/>
    <w:rsid w:val="00860166"/>
    <w:rsid w:val="00863A9F"/>
    <w:rsid w:val="00863D8C"/>
    <w:rsid w:val="008652F9"/>
    <w:rsid w:val="00866ACF"/>
    <w:rsid w:val="00876FCA"/>
    <w:rsid w:val="00880E03"/>
    <w:rsid w:val="0088401E"/>
    <w:rsid w:val="00885AC3"/>
    <w:rsid w:val="00893D72"/>
    <w:rsid w:val="008955AA"/>
    <w:rsid w:val="008A2983"/>
    <w:rsid w:val="008D11BC"/>
    <w:rsid w:val="008D52F3"/>
    <w:rsid w:val="008E3FC1"/>
    <w:rsid w:val="008E7D42"/>
    <w:rsid w:val="008F29F6"/>
    <w:rsid w:val="008F66DB"/>
    <w:rsid w:val="008F7A11"/>
    <w:rsid w:val="00903C0A"/>
    <w:rsid w:val="009072AF"/>
    <w:rsid w:val="0090754C"/>
    <w:rsid w:val="00911407"/>
    <w:rsid w:val="00914AC7"/>
    <w:rsid w:val="009174DD"/>
    <w:rsid w:val="00923FBC"/>
    <w:rsid w:val="00924A65"/>
    <w:rsid w:val="00924E2D"/>
    <w:rsid w:val="00935E0C"/>
    <w:rsid w:val="00943B58"/>
    <w:rsid w:val="009502CF"/>
    <w:rsid w:val="0095311F"/>
    <w:rsid w:val="009563BC"/>
    <w:rsid w:val="009568F0"/>
    <w:rsid w:val="009574E2"/>
    <w:rsid w:val="00960D13"/>
    <w:rsid w:val="009622C4"/>
    <w:rsid w:val="00966DC3"/>
    <w:rsid w:val="00970190"/>
    <w:rsid w:val="009710D9"/>
    <w:rsid w:val="00972C57"/>
    <w:rsid w:val="00973ED5"/>
    <w:rsid w:val="0097606A"/>
    <w:rsid w:val="009843E8"/>
    <w:rsid w:val="00986CB2"/>
    <w:rsid w:val="00991FAE"/>
    <w:rsid w:val="00993BB9"/>
    <w:rsid w:val="009976E1"/>
    <w:rsid w:val="00997D01"/>
    <w:rsid w:val="009A1B2B"/>
    <w:rsid w:val="009A2B34"/>
    <w:rsid w:val="009A2FBA"/>
    <w:rsid w:val="009B23CE"/>
    <w:rsid w:val="009B58B0"/>
    <w:rsid w:val="009B7693"/>
    <w:rsid w:val="009B7A84"/>
    <w:rsid w:val="009C180F"/>
    <w:rsid w:val="009C355D"/>
    <w:rsid w:val="009D18B8"/>
    <w:rsid w:val="009D3B1E"/>
    <w:rsid w:val="009D66C1"/>
    <w:rsid w:val="009D6D9E"/>
    <w:rsid w:val="009E1395"/>
    <w:rsid w:val="009E29CD"/>
    <w:rsid w:val="009E3F55"/>
    <w:rsid w:val="009E6014"/>
    <w:rsid w:val="009F1A55"/>
    <w:rsid w:val="009F7A85"/>
    <w:rsid w:val="00A00EEB"/>
    <w:rsid w:val="00A03B7C"/>
    <w:rsid w:val="00A04813"/>
    <w:rsid w:val="00A05E20"/>
    <w:rsid w:val="00A069C4"/>
    <w:rsid w:val="00A10D3B"/>
    <w:rsid w:val="00A13A0E"/>
    <w:rsid w:val="00A24A3D"/>
    <w:rsid w:val="00A2581E"/>
    <w:rsid w:val="00A31210"/>
    <w:rsid w:val="00A31771"/>
    <w:rsid w:val="00A335F0"/>
    <w:rsid w:val="00A3374A"/>
    <w:rsid w:val="00A33D69"/>
    <w:rsid w:val="00A42FD3"/>
    <w:rsid w:val="00A46856"/>
    <w:rsid w:val="00A519FB"/>
    <w:rsid w:val="00A5316A"/>
    <w:rsid w:val="00A558A8"/>
    <w:rsid w:val="00A63519"/>
    <w:rsid w:val="00A64106"/>
    <w:rsid w:val="00A65588"/>
    <w:rsid w:val="00A71F2B"/>
    <w:rsid w:val="00A73DCC"/>
    <w:rsid w:val="00A76D2D"/>
    <w:rsid w:val="00A8476F"/>
    <w:rsid w:val="00A8731C"/>
    <w:rsid w:val="00A91EC2"/>
    <w:rsid w:val="00A92502"/>
    <w:rsid w:val="00A92CD0"/>
    <w:rsid w:val="00A966FF"/>
    <w:rsid w:val="00AA0932"/>
    <w:rsid w:val="00AA0BF6"/>
    <w:rsid w:val="00AB0365"/>
    <w:rsid w:val="00AB7989"/>
    <w:rsid w:val="00AC2743"/>
    <w:rsid w:val="00AD1EE9"/>
    <w:rsid w:val="00AD23E7"/>
    <w:rsid w:val="00AD2A73"/>
    <w:rsid w:val="00AD3EA1"/>
    <w:rsid w:val="00AD6301"/>
    <w:rsid w:val="00AD66D9"/>
    <w:rsid w:val="00AE6024"/>
    <w:rsid w:val="00AF0E7C"/>
    <w:rsid w:val="00AF313C"/>
    <w:rsid w:val="00B01ACD"/>
    <w:rsid w:val="00B01B75"/>
    <w:rsid w:val="00B074C5"/>
    <w:rsid w:val="00B10D8A"/>
    <w:rsid w:val="00B11B80"/>
    <w:rsid w:val="00B11DEB"/>
    <w:rsid w:val="00B133C7"/>
    <w:rsid w:val="00B13D84"/>
    <w:rsid w:val="00B17AC8"/>
    <w:rsid w:val="00B24F75"/>
    <w:rsid w:val="00B309D8"/>
    <w:rsid w:val="00B3172F"/>
    <w:rsid w:val="00B31B32"/>
    <w:rsid w:val="00B35395"/>
    <w:rsid w:val="00B36C7F"/>
    <w:rsid w:val="00B37BA4"/>
    <w:rsid w:val="00B46D9D"/>
    <w:rsid w:val="00B47753"/>
    <w:rsid w:val="00B5113E"/>
    <w:rsid w:val="00B53C25"/>
    <w:rsid w:val="00B54CC4"/>
    <w:rsid w:val="00B606F4"/>
    <w:rsid w:val="00B67F47"/>
    <w:rsid w:val="00B7694E"/>
    <w:rsid w:val="00B778DB"/>
    <w:rsid w:val="00B7793F"/>
    <w:rsid w:val="00B83151"/>
    <w:rsid w:val="00B847E1"/>
    <w:rsid w:val="00B84B8D"/>
    <w:rsid w:val="00B8519A"/>
    <w:rsid w:val="00B87A91"/>
    <w:rsid w:val="00B909BE"/>
    <w:rsid w:val="00B92526"/>
    <w:rsid w:val="00B94509"/>
    <w:rsid w:val="00B945F6"/>
    <w:rsid w:val="00BA1C3B"/>
    <w:rsid w:val="00BA43A2"/>
    <w:rsid w:val="00BB16A4"/>
    <w:rsid w:val="00BB38CD"/>
    <w:rsid w:val="00BB75B9"/>
    <w:rsid w:val="00BC2370"/>
    <w:rsid w:val="00BC3023"/>
    <w:rsid w:val="00BC715E"/>
    <w:rsid w:val="00BC760E"/>
    <w:rsid w:val="00BD24F8"/>
    <w:rsid w:val="00BE4AA0"/>
    <w:rsid w:val="00BF5910"/>
    <w:rsid w:val="00BF65F8"/>
    <w:rsid w:val="00C02023"/>
    <w:rsid w:val="00C14B04"/>
    <w:rsid w:val="00C15A6A"/>
    <w:rsid w:val="00C15DDC"/>
    <w:rsid w:val="00C2233D"/>
    <w:rsid w:val="00C4329A"/>
    <w:rsid w:val="00C44042"/>
    <w:rsid w:val="00C5039F"/>
    <w:rsid w:val="00C5384A"/>
    <w:rsid w:val="00C67369"/>
    <w:rsid w:val="00C67AE5"/>
    <w:rsid w:val="00C715BA"/>
    <w:rsid w:val="00C81CDC"/>
    <w:rsid w:val="00C82D74"/>
    <w:rsid w:val="00C84136"/>
    <w:rsid w:val="00C84B80"/>
    <w:rsid w:val="00C90F63"/>
    <w:rsid w:val="00C91BDE"/>
    <w:rsid w:val="00C93C7B"/>
    <w:rsid w:val="00C94325"/>
    <w:rsid w:val="00C96386"/>
    <w:rsid w:val="00CA2273"/>
    <w:rsid w:val="00CA5503"/>
    <w:rsid w:val="00CA68E1"/>
    <w:rsid w:val="00CA7D90"/>
    <w:rsid w:val="00CB4DE8"/>
    <w:rsid w:val="00CB645D"/>
    <w:rsid w:val="00CC2694"/>
    <w:rsid w:val="00CC4365"/>
    <w:rsid w:val="00CC5DCF"/>
    <w:rsid w:val="00CD3428"/>
    <w:rsid w:val="00CD5ED3"/>
    <w:rsid w:val="00CE0D55"/>
    <w:rsid w:val="00CE55E7"/>
    <w:rsid w:val="00CF10F4"/>
    <w:rsid w:val="00CF3B12"/>
    <w:rsid w:val="00CF4BDA"/>
    <w:rsid w:val="00D0417A"/>
    <w:rsid w:val="00D13A4B"/>
    <w:rsid w:val="00D14762"/>
    <w:rsid w:val="00D2042C"/>
    <w:rsid w:val="00D34EA0"/>
    <w:rsid w:val="00D35044"/>
    <w:rsid w:val="00D36C8D"/>
    <w:rsid w:val="00D36EFA"/>
    <w:rsid w:val="00D40D84"/>
    <w:rsid w:val="00D41866"/>
    <w:rsid w:val="00D5333F"/>
    <w:rsid w:val="00D53741"/>
    <w:rsid w:val="00D5457E"/>
    <w:rsid w:val="00D5464A"/>
    <w:rsid w:val="00D609E3"/>
    <w:rsid w:val="00D60F6F"/>
    <w:rsid w:val="00D70132"/>
    <w:rsid w:val="00D7383B"/>
    <w:rsid w:val="00D7580C"/>
    <w:rsid w:val="00D805FE"/>
    <w:rsid w:val="00D81B07"/>
    <w:rsid w:val="00D858FB"/>
    <w:rsid w:val="00D91173"/>
    <w:rsid w:val="00D94681"/>
    <w:rsid w:val="00DA35FA"/>
    <w:rsid w:val="00DA442A"/>
    <w:rsid w:val="00DA6BE7"/>
    <w:rsid w:val="00DB0154"/>
    <w:rsid w:val="00DB1A31"/>
    <w:rsid w:val="00DB44E9"/>
    <w:rsid w:val="00DB4A38"/>
    <w:rsid w:val="00DB56F2"/>
    <w:rsid w:val="00DB7893"/>
    <w:rsid w:val="00DC3EA3"/>
    <w:rsid w:val="00DD0999"/>
    <w:rsid w:val="00DD5060"/>
    <w:rsid w:val="00DD6B53"/>
    <w:rsid w:val="00DD753E"/>
    <w:rsid w:val="00DE08E4"/>
    <w:rsid w:val="00DE357D"/>
    <w:rsid w:val="00DE4004"/>
    <w:rsid w:val="00DE5901"/>
    <w:rsid w:val="00DF471D"/>
    <w:rsid w:val="00E1080C"/>
    <w:rsid w:val="00E10888"/>
    <w:rsid w:val="00E136CA"/>
    <w:rsid w:val="00E14A7B"/>
    <w:rsid w:val="00E210B8"/>
    <w:rsid w:val="00E2555B"/>
    <w:rsid w:val="00E257C6"/>
    <w:rsid w:val="00E32CA6"/>
    <w:rsid w:val="00E32F89"/>
    <w:rsid w:val="00E36D44"/>
    <w:rsid w:val="00E36F58"/>
    <w:rsid w:val="00E42441"/>
    <w:rsid w:val="00E53105"/>
    <w:rsid w:val="00E53896"/>
    <w:rsid w:val="00E57EDF"/>
    <w:rsid w:val="00E64E2F"/>
    <w:rsid w:val="00E66768"/>
    <w:rsid w:val="00E67EFB"/>
    <w:rsid w:val="00E716C2"/>
    <w:rsid w:val="00E71FC7"/>
    <w:rsid w:val="00E753EE"/>
    <w:rsid w:val="00E760F2"/>
    <w:rsid w:val="00E77BB7"/>
    <w:rsid w:val="00E8125C"/>
    <w:rsid w:val="00E8672D"/>
    <w:rsid w:val="00E92DA6"/>
    <w:rsid w:val="00E94338"/>
    <w:rsid w:val="00E94B71"/>
    <w:rsid w:val="00E957A3"/>
    <w:rsid w:val="00EA01A3"/>
    <w:rsid w:val="00EA0BE1"/>
    <w:rsid w:val="00EA106C"/>
    <w:rsid w:val="00EA5749"/>
    <w:rsid w:val="00EA7E42"/>
    <w:rsid w:val="00EB420A"/>
    <w:rsid w:val="00EB445D"/>
    <w:rsid w:val="00EC62CF"/>
    <w:rsid w:val="00EC6968"/>
    <w:rsid w:val="00ED1AAA"/>
    <w:rsid w:val="00ED33BD"/>
    <w:rsid w:val="00ED5A93"/>
    <w:rsid w:val="00ED6EE9"/>
    <w:rsid w:val="00ED79D1"/>
    <w:rsid w:val="00ED7B94"/>
    <w:rsid w:val="00EE4374"/>
    <w:rsid w:val="00EF1F27"/>
    <w:rsid w:val="00EF44EC"/>
    <w:rsid w:val="00F00255"/>
    <w:rsid w:val="00F024A0"/>
    <w:rsid w:val="00F0333A"/>
    <w:rsid w:val="00F06B08"/>
    <w:rsid w:val="00F12F86"/>
    <w:rsid w:val="00F14D1F"/>
    <w:rsid w:val="00F30572"/>
    <w:rsid w:val="00F32960"/>
    <w:rsid w:val="00F366AE"/>
    <w:rsid w:val="00F413B4"/>
    <w:rsid w:val="00F416D3"/>
    <w:rsid w:val="00F4427D"/>
    <w:rsid w:val="00F44BB4"/>
    <w:rsid w:val="00F62233"/>
    <w:rsid w:val="00F66C80"/>
    <w:rsid w:val="00F673C3"/>
    <w:rsid w:val="00F85631"/>
    <w:rsid w:val="00F873AF"/>
    <w:rsid w:val="00F90F46"/>
    <w:rsid w:val="00F92163"/>
    <w:rsid w:val="00F926A0"/>
    <w:rsid w:val="00FB31E0"/>
    <w:rsid w:val="00FB42F3"/>
    <w:rsid w:val="00FC1030"/>
    <w:rsid w:val="00FC1C5D"/>
    <w:rsid w:val="00FC3884"/>
    <w:rsid w:val="00FD1D89"/>
    <w:rsid w:val="00FD3E32"/>
    <w:rsid w:val="00FD5365"/>
    <w:rsid w:val="00FE3CF1"/>
    <w:rsid w:val="00FE3EE5"/>
    <w:rsid w:val="00FE7814"/>
    <w:rsid w:val="00FF20D4"/>
    <w:rsid w:val="00FF2F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  <w:style w:type="paragraph" w:customStyle="1" w:styleId="Style-3">
    <w:name w:val="Style-3"/>
    <w:rsid w:val="005A6DC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eastAsia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ac540bf8-1344-4791-9241-1e5040385a5d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2D60D-F235-496C-8107-1F96DE21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Rahul Sharma</cp:lastModifiedBy>
  <cp:revision>243</cp:revision>
  <cp:lastPrinted>2019-12-03T12:16:00Z</cp:lastPrinted>
  <dcterms:created xsi:type="dcterms:W3CDTF">2020-03-30T09:17:00Z</dcterms:created>
  <dcterms:modified xsi:type="dcterms:W3CDTF">2020-12-06T08:46:00Z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043252d6-3bbc-4217-9d8f-dddb8532bf28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HCL_Cla5s_1nt3rnal</vt:lpwstr>
  </property>
</Properties>
</file>